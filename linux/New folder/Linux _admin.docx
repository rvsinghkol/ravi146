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B1" w:rsidRDefault="004A4BB1" w:rsidP="004A4BB1">
      <w:pPr>
        <w:pStyle w:val="Heading1"/>
        <w:numPr>
          <w:ilvl w:val="0"/>
          <w:numId w:val="0"/>
        </w:numPr>
        <w:tabs>
          <w:tab w:val="left" w:pos="285"/>
          <w:tab w:val="center" w:pos="4946"/>
        </w:tabs>
        <w:ind w:left="432" w:hanging="432"/>
        <w:rPr>
          <w:rFonts w:ascii="Verdana" w:hAnsi="Verdana"/>
          <w:color w:val="000000"/>
          <w:spacing w:val="-4"/>
          <w:szCs w:val="24"/>
          <w:lang w:val="en-GB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-448310</wp:posOffset>
            </wp:positionV>
            <wp:extent cx="885825" cy="876300"/>
            <wp:effectExtent l="19050" t="0" r="9525" b="0"/>
            <wp:wrapNone/>
            <wp:docPr id="10" name="Picture 10" descr="red-hat-certified-en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-hat-certified-engine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BB1" w:rsidRDefault="004A4BB1" w:rsidP="004A4BB1">
      <w:pPr>
        <w:pStyle w:val="Heading1"/>
        <w:numPr>
          <w:ilvl w:val="0"/>
          <w:numId w:val="0"/>
        </w:numPr>
        <w:tabs>
          <w:tab w:val="left" w:pos="285"/>
          <w:tab w:val="center" w:pos="4946"/>
        </w:tabs>
        <w:ind w:left="432" w:hanging="432"/>
        <w:rPr>
          <w:rFonts w:ascii="Verdana" w:hAnsi="Verdana"/>
          <w:color w:val="000000"/>
          <w:spacing w:val="-4"/>
          <w:szCs w:val="24"/>
          <w:lang w:val="en-GB"/>
        </w:rPr>
      </w:pPr>
      <w:r>
        <w:rPr>
          <w:rFonts w:ascii="Verdana" w:hAnsi="Verdana"/>
          <w:color w:val="000000"/>
          <w:spacing w:val="-4"/>
          <w:szCs w:val="24"/>
          <w:lang w:val="en-GB"/>
        </w:rPr>
        <w:t xml:space="preserve">                                   </w:t>
      </w:r>
    </w:p>
    <w:p w:rsidR="004A4BB1" w:rsidRDefault="004A4BB1" w:rsidP="004A4BB1">
      <w:pPr>
        <w:pStyle w:val="Heading1"/>
        <w:shd w:val="clear" w:color="auto" w:fill="D9D9D9"/>
        <w:tabs>
          <w:tab w:val="left" w:pos="285"/>
          <w:tab w:val="center" w:pos="4946"/>
        </w:tabs>
        <w:jc w:val="center"/>
        <w:rPr>
          <w:rFonts w:ascii="Verdana" w:hAnsi="Verdana"/>
          <w:color w:val="000000"/>
          <w:spacing w:val="-4"/>
          <w:szCs w:val="24"/>
          <w:lang w:val="en-GB"/>
        </w:rPr>
      </w:pPr>
      <w:r>
        <w:rPr>
          <w:rFonts w:ascii="Verdana" w:hAnsi="Verdana"/>
          <w:color w:val="000000"/>
          <w:spacing w:val="-4"/>
          <w:szCs w:val="24"/>
          <w:lang w:val="en-GB"/>
        </w:rPr>
        <w:t>RAVI KUMAR SINGH</w:t>
      </w:r>
    </w:p>
    <w:p w:rsidR="004A4BB1" w:rsidRDefault="004A4BB1" w:rsidP="004A4BB1">
      <w:pPr>
        <w:jc w:val="center"/>
        <w:rPr>
          <w:rFonts w:ascii="Verdana" w:hAnsi="Verdana"/>
          <w:spacing w:val="-4"/>
          <w:lang w:val="en-GB"/>
        </w:rPr>
      </w:pPr>
    </w:p>
    <w:p w:rsidR="004A4BB1" w:rsidRDefault="004A4BB1" w:rsidP="004A4BB1">
      <w:pPr>
        <w:rPr>
          <w:rFonts w:ascii="Verdana" w:hAnsi="Verdana" w:cs="Times New Roman"/>
          <w:b/>
          <w:spacing w:val="-4"/>
          <w:sz w:val="17"/>
          <w:szCs w:val="17"/>
          <w:lang w:val="en-GB"/>
        </w:rPr>
      </w:pPr>
      <w:r>
        <w:rPr>
          <w:b/>
          <w:spacing w:val="-4"/>
          <w:lang w:val="en-GB"/>
        </w:rPr>
        <w:t xml:space="preserve">                                                          </w:t>
      </w:r>
      <w:r w:rsidR="00046397">
        <w:rPr>
          <w:b/>
          <w:spacing w:val="-4"/>
          <w:lang w:val="en-GB"/>
        </w:rPr>
        <w:t xml:space="preserve">         </w:t>
      </w:r>
      <w:r>
        <w:rPr>
          <w:b/>
          <w:spacing w:val="-4"/>
          <w:lang w:val="en-GB"/>
        </w:rPr>
        <w:t xml:space="preserve">    </w:t>
      </w:r>
      <w:r w:rsidR="00FB40D8">
        <w:t xml:space="preserve">Loni </w:t>
      </w:r>
      <w:r w:rsidR="00046397">
        <w:t>Ghaziabad up</w:t>
      </w:r>
      <w:r w:rsidR="00FB40D8">
        <w:t>-201102</w:t>
      </w:r>
      <w:r>
        <w:t xml:space="preserve">       </w:t>
      </w:r>
      <w:r w:rsidR="004C3D30"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53125" cy="45085"/>
                <wp:effectExtent l="0" t="1905" r="0" b="635"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BCB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C5A01" id="Rectangle 8" o:spid="_x0000_s1026" style="width:468.75pt;height:3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" fillcolor="#bcbc41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pStyle w:val="Normal0"/>
        <w:rPr>
          <w:rFonts w:ascii="Verdana" w:hAnsi="Verdana" w:cs="Times New Roman"/>
          <w:b/>
          <w:spacing w:val="-4"/>
          <w:sz w:val="17"/>
          <w:szCs w:val="17"/>
          <w:lang w:val="en-GB"/>
        </w:rPr>
      </w:pPr>
      <w:r>
        <w:rPr>
          <w:rFonts w:ascii="Verdana" w:hAnsi="Verdana" w:cs="Times New Roman"/>
          <w:b/>
          <w:spacing w:val="-4"/>
          <w:sz w:val="17"/>
          <w:szCs w:val="17"/>
          <w:lang w:val="en-GB"/>
        </w:rPr>
        <w:t>+91 9163734817</w:t>
      </w:r>
      <w:r w:rsidR="000D0F0B" w:rsidRP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 xml:space="preserve"> </w:t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ab/>
      </w:r>
      <w:r w:rsidR="000D0F0B" w:rsidRPr="00882F2B">
        <w:rPr>
          <w:rFonts w:ascii="Verdana" w:hAnsi="Verdana" w:cs="Times New Roman"/>
          <w:b/>
          <w:spacing w:val="-4"/>
          <w:sz w:val="17"/>
          <w:szCs w:val="17"/>
          <w:lang w:val="en-GB"/>
        </w:rPr>
        <w:t>singh_ravi39@yahoo.in</w:t>
      </w:r>
    </w:p>
    <w:p w:rsidR="004A4BB1" w:rsidRPr="000D0F0B" w:rsidRDefault="00DD53ED" w:rsidP="000D0F0B">
      <w:pPr>
        <w:pStyle w:val="Normal0"/>
        <w:rPr>
          <w:rFonts w:ascii="Verdana" w:hAnsi="Verdana" w:cs="Times New Roman"/>
          <w:b/>
          <w:spacing w:val="-4"/>
          <w:sz w:val="17"/>
          <w:szCs w:val="17"/>
          <w:lang w:val="en-GB"/>
        </w:rPr>
      </w:pPr>
      <w:r>
        <w:rPr>
          <w:rFonts w:ascii="Verdana" w:hAnsi="Verdana" w:cs="Times New Roman"/>
          <w:b/>
          <w:spacing w:val="-4"/>
          <w:sz w:val="17"/>
          <w:szCs w:val="17"/>
          <w:lang w:val="en-GB"/>
        </w:rPr>
        <w:t>+91 9883382160</w:t>
      </w:r>
      <w:r w:rsidR="000D0F0B" w:rsidRPr="000D0F0B">
        <w:rPr>
          <w:rFonts w:ascii="Verdana" w:hAnsi="Verdana"/>
          <w:spacing w:val="-4"/>
          <w:sz w:val="17"/>
          <w:szCs w:val="17"/>
          <w:lang w:val="en-GB"/>
        </w:rPr>
        <w:t xml:space="preserve"> </w:t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</w:r>
      <w:r w:rsidR="000D0F0B">
        <w:rPr>
          <w:rFonts w:ascii="Verdana" w:hAnsi="Verdana"/>
          <w:spacing w:val="-4"/>
          <w:sz w:val="17"/>
          <w:szCs w:val="17"/>
          <w:lang w:val="en-GB"/>
        </w:rPr>
        <w:tab/>
        <w:t xml:space="preserve">rvsinghkol@gmail.com </w:t>
      </w:r>
      <w:r w:rsidR="004A4BB1">
        <w:rPr>
          <w:rFonts w:ascii="Verdana" w:hAnsi="Verdana" w:cs="Times New Roman"/>
          <w:b/>
          <w:spacing w:val="-4"/>
          <w:sz w:val="17"/>
          <w:szCs w:val="17"/>
          <w:lang w:val="en-GB"/>
        </w:rPr>
        <w:t xml:space="preserve">                   </w:t>
      </w:r>
      <w:r w:rsidR="004A4BB1">
        <w:rPr>
          <w:rFonts w:ascii="Verdana" w:hAnsi="Verdana" w:cs="Times New Roman"/>
          <w:spacing w:val="-4"/>
          <w:sz w:val="17"/>
          <w:szCs w:val="17"/>
          <w:lang w:val="en-GB"/>
        </w:rPr>
        <w:tab/>
      </w:r>
      <w:r w:rsidR="004A4BB1" w:rsidRPr="00882F2B">
        <w:rPr>
          <w:rFonts w:ascii="Verdana" w:hAnsi="Verdana" w:cs="Times New Roman"/>
          <w:b/>
          <w:spacing w:val="-4"/>
          <w:sz w:val="17"/>
          <w:szCs w:val="17"/>
          <w:lang w:val="en-GB"/>
        </w:rPr>
        <w:t xml:space="preserve">                                             </w:t>
      </w:r>
      <w:r w:rsidR="000D0F0B">
        <w:rPr>
          <w:rFonts w:ascii="Verdana" w:hAnsi="Verdana" w:cs="Times New Roman"/>
          <w:b/>
          <w:spacing w:val="-4"/>
          <w:sz w:val="17"/>
          <w:szCs w:val="17"/>
          <w:lang w:val="en-GB"/>
        </w:rPr>
        <w:t xml:space="preserve">                               </w:t>
      </w:r>
      <w:r w:rsidR="004A4BB1">
        <w:rPr>
          <w:rFonts w:ascii="Verdana" w:hAnsi="Verdana"/>
          <w:spacing w:val="-4"/>
          <w:sz w:val="17"/>
          <w:szCs w:val="17"/>
          <w:lang w:val="en-GB"/>
        </w:rPr>
        <w:t xml:space="preserve">                              </w:t>
      </w:r>
      <w:r w:rsidR="00B01587">
        <w:rPr>
          <w:rFonts w:ascii="Verdana" w:hAnsi="Verdana"/>
          <w:spacing w:val="-4"/>
          <w:sz w:val="17"/>
          <w:szCs w:val="17"/>
          <w:lang w:val="en-GB"/>
        </w:rPr>
        <w:t xml:space="preserve">                              </w:t>
      </w:r>
    </w:p>
    <w:p w:rsidR="004A4BB1" w:rsidRDefault="004C3D30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3810"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960CE" id="Rectangle 7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" fillcolor="black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shd w:val="clear" w:color="auto" w:fill="D8D8D8"/>
        <w:jc w:val="center"/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 xml:space="preserve">Aspires to pursue assignments in </w:t>
      </w:r>
    </w:p>
    <w:p w:rsidR="004A4BB1" w:rsidRDefault="004A4BB1" w:rsidP="004A4BB1"/>
    <w:p w:rsidR="004A4BB1" w:rsidRDefault="004A4BB1" w:rsidP="004A4BB1">
      <w:pPr>
        <w:autoSpaceDE w:val="0"/>
        <w:rPr>
          <w:rFonts w:ascii="Verdana" w:hAnsi="Verdana"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>OVERVIEW</w:t>
      </w:r>
      <w:r w:rsidR="0099580A">
        <w:rPr>
          <w:rFonts w:ascii="Verdana" w:hAnsi="Verdana"/>
          <w:spacing w:val="-4"/>
          <w:sz w:val="17"/>
          <w:szCs w:val="17"/>
          <w:lang w:val="en-GB"/>
        </w:rPr>
        <w:t xml:space="preserve"> BCA with over 6</w:t>
      </w:r>
      <w:r w:rsidR="00046397">
        <w:rPr>
          <w:rFonts w:ascii="Verdana" w:hAnsi="Verdana"/>
          <w:spacing w:val="-4"/>
          <w:sz w:val="17"/>
          <w:szCs w:val="17"/>
          <w:lang w:val="en-GB"/>
        </w:rPr>
        <w:t>.10</w:t>
      </w:r>
      <w:r>
        <w:rPr>
          <w:rFonts w:ascii="Verdana" w:hAnsi="Verdana"/>
          <w:spacing w:val="-4"/>
          <w:sz w:val="17"/>
          <w:szCs w:val="17"/>
          <w:lang w:val="en-GB"/>
        </w:rPr>
        <w:t xml:space="preserve"> years of cross-functional experience in Linux System Administrator and Network Administrator and providing IT solution in various Technologies like </w:t>
      </w:r>
      <w:r w:rsidR="00046397">
        <w:rPr>
          <w:rFonts w:ascii="Verdana" w:hAnsi="Verdana"/>
          <w:spacing w:val="-4"/>
          <w:sz w:val="17"/>
          <w:szCs w:val="17"/>
          <w:lang w:val="en-GB"/>
        </w:rPr>
        <w:t>MySQL</w:t>
      </w:r>
      <w:r>
        <w:rPr>
          <w:rFonts w:ascii="Verdana" w:hAnsi="Verdana"/>
          <w:spacing w:val="-4"/>
          <w:sz w:val="17"/>
          <w:szCs w:val="17"/>
          <w:lang w:val="en-GB"/>
        </w:rPr>
        <w:t>, Linux etc. Currently working as a Linux Support Engineer.</w:t>
      </w:r>
    </w:p>
    <w:p w:rsidR="004A4BB1" w:rsidRDefault="004A4BB1" w:rsidP="004A4BB1">
      <w:pPr>
        <w:autoSpaceDE w:val="0"/>
        <w:rPr>
          <w:rFonts w:ascii="Verdana" w:hAnsi="Verdana"/>
          <w:spacing w:val="-4"/>
          <w:sz w:val="17"/>
          <w:szCs w:val="17"/>
          <w:lang w:val="en-GB"/>
        </w:rPr>
      </w:pPr>
    </w:p>
    <w:p w:rsidR="004A4BB1" w:rsidRDefault="004A4BB1" w:rsidP="004A4BB1">
      <w:pPr>
        <w:autoSpaceDE w:val="0"/>
        <w:rPr>
          <w:rFonts w:ascii="Verdana" w:hAnsi="Verdana"/>
          <w:spacing w:val="-4"/>
          <w:sz w:val="17"/>
          <w:szCs w:val="17"/>
          <w:lang w:val="en-GB"/>
        </w:rPr>
      </w:pPr>
    </w:p>
    <w:p w:rsidR="004A4BB1" w:rsidRPr="004A4BB1" w:rsidRDefault="004A4BB1" w:rsidP="004A4BB1">
      <w:pPr>
        <w:shd w:val="clear" w:color="auto" w:fill="D8D8D8"/>
        <w:rPr>
          <w:rFonts w:ascii="Verdana" w:hAnsi="Verdana"/>
          <w:b/>
          <w:spacing w:val="-4"/>
          <w:sz w:val="18"/>
          <w:szCs w:val="18"/>
          <w:lang w:val="en-GB"/>
        </w:rPr>
      </w:pPr>
      <w:r w:rsidRPr="004A4BB1">
        <w:rPr>
          <w:rFonts w:ascii="Verdana" w:hAnsi="Verdana"/>
          <w:b/>
          <w:spacing w:val="-4"/>
          <w:sz w:val="18"/>
          <w:szCs w:val="18"/>
          <w:lang w:val="en-GB"/>
        </w:rPr>
        <w:t>Professional Profile</w:t>
      </w:r>
    </w:p>
    <w:p w:rsidR="004A4BB1" w:rsidRPr="004A4BB1" w:rsidRDefault="004A4BB1" w:rsidP="004A4BB1">
      <w:pPr>
        <w:autoSpaceDE w:val="0"/>
        <w:rPr>
          <w:rFonts w:ascii="Verdana" w:hAnsi="Verdana"/>
          <w:spacing w:val="-4"/>
          <w:sz w:val="17"/>
          <w:szCs w:val="17"/>
          <w:lang w:val="en-GB"/>
        </w:rPr>
      </w:pPr>
    </w:p>
    <w:p w:rsidR="004A4BB1" w:rsidRPr="00FA2520" w:rsidRDefault="004A4BB1" w:rsidP="004A4BB1">
      <w:pPr>
        <w:pStyle w:val="ListParagraph"/>
        <w:numPr>
          <w:ilvl w:val="0"/>
          <w:numId w:val="7"/>
        </w:numPr>
        <w:rPr>
          <w:rFonts w:cs="Times New Roman"/>
          <w:b/>
          <w:spacing w:val="-4"/>
          <w:sz w:val="22"/>
          <w:szCs w:val="22"/>
          <w:lang w:val="en-GB"/>
        </w:rPr>
      </w:pPr>
      <w:r w:rsidRPr="00FA2520">
        <w:rPr>
          <w:rFonts w:cs="Times New Roman"/>
          <w:color w:val="000000"/>
          <w:sz w:val="22"/>
          <w:szCs w:val="22"/>
          <w:shd w:val="clear" w:color="auto" w:fill="FFFFFF"/>
        </w:rPr>
        <w:t>Experience in deploying project and administration on cloud.</w:t>
      </w:r>
    </w:p>
    <w:p w:rsidR="004A4BB1" w:rsidRPr="00FA2520" w:rsidRDefault="004A4BB1" w:rsidP="004A4BB1">
      <w:pPr>
        <w:pStyle w:val="ListParagraph"/>
        <w:numPr>
          <w:ilvl w:val="0"/>
          <w:numId w:val="7"/>
        </w:numPr>
        <w:rPr>
          <w:rFonts w:cs="Times New Roman"/>
          <w:b/>
          <w:spacing w:val="-4"/>
          <w:sz w:val="22"/>
          <w:szCs w:val="22"/>
          <w:lang w:val="en-GB"/>
        </w:rPr>
      </w:pPr>
      <w:r w:rsidRPr="00FA2520">
        <w:rPr>
          <w:rFonts w:cs="Times New Roman"/>
          <w:color w:val="000000"/>
          <w:sz w:val="22"/>
          <w:szCs w:val="22"/>
          <w:shd w:val="clear" w:color="auto" w:fill="FFFFFF"/>
        </w:rPr>
        <w:t>Experience in working on physical, virtual, and "cloud" environments.</w:t>
      </w:r>
    </w:p>
    <w:p w:rsidR="0079423F" w:rsidRPr="004A4BB1" w:rsidRDefault="0079423F" w:rsidP="0079423F">
      <w:pPr>
        <w:pStyle w:val="ListParagraph"/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A4BB1" w:rsidP="004A4BB1">
      <w:pPr>
        <w:shd w:val="clear" w:color="auto" w:fill="D8D8D8"/>
        <w:jc w:val="center"/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>Career Features</w:t>
      </w: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160B24" w:rsidRDefault="00160B24" w:rsidP="00160B24">
      <w:pPr>
        <w:rPr>
          <w:rFonts w:ascii="Verdana" w:hAnsi="Verdana"/>
          <w:b/>
          <w:spacing w:val="-4"/>
          <w:sz w:val="18"/>
          <w:szCs w:val="18"/>
          <w:lang w:val="en-GB"/>
        </w:rPr>
      </w:pPr>
    </w:p>
    <w:p w:rsidR="00160B24" w:rsidRDefault="00A70D9C" w:rsidP="00160B24">
      <w:pPr>
        <w:rPr>
          <w:rFonts w:ascii="Verdana" w:hAnsi="Verdana"/>
          <w:b/>
          <w:spacing w:val="-4"/>
          <w:sz w:val="18"/>
          <w:szCs w:val="18"/>
          <w:lang w:val="en-GB"/>
        </w:rPr>
      </w:pPr>
      <w:r>
        <w:rPr>
          <w:rFonts w:ascii="Verdana" w:hAnsi="Verdana"/>
          <w:b/>
          <w:spacing w:val="-4"/>
          <w:sz w:val="18"/>
          <w:szCs w:val="18"/>
          <w:lang w:val="en-GB"/>
        </w:rPr>
        <w:t>Currently working with</w:t>
      </w:r>
      <w:r w:rsidR="00160B24"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>Mynd</w:t>
      </w:r>
      <w:r w:rsidR="00160B24"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Solution </w:t>
      </w:r>
      <w:r w:rsidR="00635EA5">
        <w:rPr>
          <w:rFonts w:ascii="Verdana" w:hAnsi="Verdana"/>
          <w:b/>
          <w:spacing w:val="-4"/>
          <w:sz w:val="18"/>
          <w:szCs w:val="18"/>
          <w:lang w:val="en-GB"/>
        </w:rPr>
        <w:t xml:space="preserve">Pvt </w:t>
      </w:r>
      <w:r w:rsidR="00C10C8C">
        <w:rPr>
          <w:rFonts w:ascii="Verdana" w:hAnsi="Verdana"/>
          <w:b/>
          <w:spacing w:val="-4"/>
          <w:sz w:val="18"/>
          <w:szCs w:val="18"/>
          <w:lang w:val="en-GB"/>
        </w:rPr>
        <w:t>Ltd</w:t>
      </w:r>
      <w:r w:rsidR="00C10C8C"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 w:rsidR="00C10C8C">
        <w:rPr>
          <w:rFonts w:ascii="Verdana" w:hAnsi="Verdana"/>
          <w:b/>
          <w:spacing w:val="-4"/>
          <w:sz w:val="18"/>
          <w:szCs w:val="18"/>
          <w:lang w:val="en-GB"/>
        </w:rPr>
        <w:t>as Linux</w:t>
      </w:r>
      <w:r w:rsidR="00635EA5">
        <w:rPr>
          <w:rFonts w:ascii="Verdana" w:hAnsi="Verdana"/>
          <w:b/>
          <w:spacing w:val="-4"/>
          <w:sz w:val="18"/>
          <w:szCs w:val="18"/>
          <w:lang w:val="en-GB"/>
        </w:rPr>
        <w:t xml:space="preserve"> system admin from 8</w:t>
      </w:r>
      <w:r w:rsidR="00635EA5" w:rsidRPr="00635EA5">
        <w:rPr>
          <w:rFonts w:ascii="Verdana" w:hAnsi="Verdana"/>
          <w:b/>
          <w:spacing w:val="-4"/>
          <w:sz w:val="18"/>
          <w:szCs w:val="18"/>
          <w:vertAlign w:val="superscript"/>
          <w:lang w:val="en-GB"/>
        </w:rPr>
        <w:t>th</w:t>
      </w:r>
      <w:r w:rsidR="00635EA5">
        <w:rPr>
          <w:rFonts w:ascii="Verdana" w:hAnsi="Verdana"/>
          <w:b/>
          <w:spacing w:val="-4"/>
          <w:sz w:val="18"/>
          <w:szCs w:val="18"/>
          <w:lang w:val="en-GB"/>
        </w:rPr>
        <w:t xml:space="preserve"> Dec to till date</w:t>
      </w:r>
      <w:r w:rsidR="00160B24" w:rsidRPr="004A3B0C">
        <w:rPr>
          <w:rFonts w:ascii="Verdana" w:hAnsi="Verdana"/>
          <w:b/>
          <w:spacing w:val="-4"/>
          <w:sz w:val="18"/>
          <w:szCs w:val="18"/>
          <w:lang w:val="en-GB"/>
        </w:rPr>
        <w:t>.</w:t>
      </w:r>
    </w:p>
    <w:p w:rsidR="00160B24" w:rsidRDefault="0045010F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      </w:t>
      </w:r>
    </w:p>
    <w:p w:rsidR="0045010F" w:rsidRPr="009A0052" w:rsidRDefault="0045010F" w:rsidP="000E67B0">
      <w:pPr>
        <w:tabs>
          <w:tab w:val="left" w:pos="540"/>
        </w:tabs>
        <w:suppressAutoHyphens w:val="0"/>
        <w:ind w:left="540"/>
        <w:jc w:val="both"/>
        <w:rPr>
          <w:rFonts w:cs="Times New Roman"/>
          <w:sz w:val="22"/>
          <w:szCs w:val="22"/>
        </w:rPr>
      </w:pP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</w:p>
    <w:p w:rsidR="0045010F" w:rsidRPr="009A0052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Responsible for day-to-day operations involving monitoring queues, health checks, remote administration of systems in a production environment.</w:t>
      </w:r>
    </w:p>
    <w:p w:rsidR="0045010F" w:rsidRPr="009A0052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Performing day-to-day admin activities like managing disks file systems, user creation, administration and device configuration.</w:t>
      </w:r>
    </w:p>
    <w:p w:rsidR="0045010F" w:rsidRPr="009A0052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Raising alerts for failed services and manage appropriately (raising Trouble Ticket, send out communications as per prevailing procedures, engage Indian and</w:t>
      </w:r>
      <w:r>
        <w:rPr>
          <w:rFonts w:cs="Times New Roman"/>
          <w:sz w:val="22"/>
          <w:szCs w:val="22"/>
        </w:rPr>
        <w:t xml:space="preserve"> </w:t>
      </w:r>
      <w:r w:rsidRPr="009A0052">
        <w:rPr>
          <w:rFonts w:cs="Times New Roman"/>
          <w:sz w:val="22"/>
          <w:szCs w:val="22"/>
        </w:rPr>
        <w:t xml:space="preserve"> third tier support teams and On-call support, Incident Management </w:t>
      </w:r>
      <w:r w:rsidR="00673597" w:rsidRPr="009A0052">
        <w:rPr>
          <w:rFonts w:cs="Times New Roman"/>
          <w:sz w:val="22"/>
          <w:szCs w:val="22"/>
        </w:rPr>
        <w:t>etc.</w:t>
      </w:r>
      <w:r w:rsidRPr="009A0052">
        <w:rPr>
          <w:rFonts w:cs="Times New Roman"/>
          <w:sz w:val="22"/>
          <w:szCs w:val="22"/>
        </w:rPr>
        <w:t>).</w:t>
      </w:r>
    </w:p>
    <w:p w:rsidR="0045010F" w:rsidRPr="009A0052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Monitor, Control and perform all scheduled activities on Data Center Systems and remote application servers.</w:t>
      </w:r>
    </w:p>
    <w:p w:rsidR="0045010F" w:rsidRPr="004A3B0C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</w:rPr>
        <w:t>Create new server on Linux/Windows platform as per client request.</w:t>
      </w:r>
    </w:p>
    <w:p w:rsidR="0045010F" w:rsidRPr="004A3B0C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</w:rPr>
        <w:t>User, Group and File system Management.</w:t>
      </w:r>
    </w:p>
    <w:p w:rsidR="0045010F" w:rsidRPr="004A3B0C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Style w:val="apple-converted-space"/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Installation, Configuration and customization of</w:t>
      </w:r>
      <w:r w:rsidRPr="004A3B0C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 </w:t>
      </w:r>
      <w:r w:rsidRPr="004A3B0C">
        <w:rPr>
          <w:rFonts w:ascii="Verdana" w:hAnsi="Verdana"/>
          <w:color w:val="000000"/>
          <w:spacing w:val="-4"/>
          <w:sz w:val="17"/>
          <w:szCs w:val="17"/>
          <w:lang w:val="en-GB"/>
        </w:rPr>
        <w:t>Linux</w:t>
      </w:r>
      <w:r w:rsidRPr="004A3B0C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 </w:t>
      </w: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operating system to suit various needs including specific tuning and tweaking for high end servers</w:t>
      </w:r>
      <w:r w:rsidRPr="004A3B0C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45010F" w:rsidRPr="004A3B0C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Day to day server management which includes Disk management, User Management, Software installations, job Scheduling.</w:t>
      </w:r>
    </w:p>
    <w:p w:rsidR="0045010F" w:rsidRPr="004A3B0C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Troubleshooting issues related to the Operating Systems.</w:t>
      </w:r>
    </w:p>
    <w:p w:rsidR="0045010F" w:rsidRPr="004A3B0C" w:rsidRDefault="000D0F0B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Installation, Configuration and maintenance of J</w:t>
      </w:r>
      <w:r w:rsidR="00046397">
        <w:rPr>
          <w:rFonts w:cs="Times New Roman"/>
          <w:color w:val="000000"/>
          <w:sz w:val="22"/>
          <w:szCs w:val="22"/>
          <w:shd w:val="clear" w:color="auto" w:fill="FFFFFF"/>
        </w:rPr>
        <w:t xml:space="preserve">boss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Application</w:t>
      </w:r>
      <w:r w:rsidR="00046397">
        <w:rPr>
          <w:rFonts w:cs="Times New Roman"/>
          <w:color w:val="000000"/>
          <w:sz w:val="22"/>
          <w:szCs w:val="22"/>
          <w:shd w:val="clear" w:color="auto" w:fill="FFFFFF"/>
        </w:rPr>
        <w:t xml:space="preserve"> server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on Production Environment</w:t>
      </w:r>
      <w:r w:rsidR="00046397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45010F" w:rsidRPr="004A3B0C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Monitoring alerts and resolving issues.</w:t>
      </w:r>
    </w:p>
    <w:p w:rsidR="0045010F" w:rsidRPr="00E76330" w:rsidRDefault="0045010F" w:rsidP="0045010F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Installing various operating systems in virtual machines.</w:t>
      </w:r>
    </w:p>
    <w:p w:rsidR="0045010F" w:rsidRDefault="0045010F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</w:p>
    <w:p w:rsidR="00160B24" w:rsidRDefault="00160B24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</w:p>
    <w:p w:rsidR="00673597" w:rsidRDefault="00673597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</w:p>
    <w:p w:rsidR="00160B24" w:rsidRDefault="00160B24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</w:p>
    <w:p w:rsidR="004A4BB1" w:rsidRDefault="00C22236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  <w:r>
        <w:rPr>
          <w:rFonts w:ascii="Verdana" w:hAnsi="Verdana"/>
          <w:b/>
          <w:spacing w:val="-4"/>
          <w:sz w:val="18"/>
          <w:szCs w:val="18"/>
          <w:lang w:val="en-GB"/>
        </w:rPr>
        <w:lastRenderedPageBreak/>
        <w:t xml:space="preserve">Linux </w:t>
      </w:r>
      <w:r w:rsidR="008A2D26">
        <w:rPr>
          <w:rFonts w:ascii="Verdana" w:hAnsi="Verdana"/>
          <w:b/>
          <w:spacing w:val="-4"/>
          <w:sz w:val="18"/>
          <w:szCs w:val="18"/>
          <w:lang w:val="en-GB"/>
        </w:rPr>
        <w:t>system administrator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>with</w:t>
      </w:r>
      <w:r w:rsidR="004A4BB1"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 Ricoh India 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since 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>11</w:t>
      </w:r>
      <w:r w:rsidRPr="006C361B">
        <w:rPr>
          <w:rFonts w:ascii="Verdana" w:hAnsi="Verdana"/>
          <w:b/>
          <w:spacing w:val="-4"/>
          <w:sz w:val="18"/>
          <w:szCs w:val="18"/>
          <w:vertAlign w:val="superscript"/>
          <w:lang w:val="en-GB"/>
        </w:rPr>
        <w:t>th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May-2015</w:t>
      </w:r>
      <w:r w:rsidRPr="00415284"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>to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7</w:t>
      </w:r>
      <w:r w:rsidRPr="004A3B0C">
        <w:rPr>
          <w:rFonts w:ascii="Verdana" w:hAnsi="Verdana"/>
          <w:b/>
          <w:spacing w:val="-4"/>
          <w:sz w:val="18"/>
          <w:szCs w:val="18"/>
          <w:vertAlign w:val="superscript"/>
          <w:lang w:val="en-GB"/>
        </w:rPr>
        <w:t>th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Dec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>-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>2016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 date.</w:t>
      </w:r>
    </w:p>
    <w:p w:rsidR="00C22236" w:rsidRDefault="00C22236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Pr="009A0052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Data center support for UNIX / Linux / Windows platform.</w:t>
      </w:r>
    </w:p>
    <w:p w:rsidR="004A4BB1" w:rsidRPr="009A0052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Responsible for day-to-day operations involving monitoring queues, health checks, remote administration of systems in a production environment.</w:t>
      </w:r>
    </w:p>
    <w:p w:rsidR="004A4BB1" w:rsidRPr="009A0052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Performing day-to-day admin activities like managing disks file systems, user creation, administration and device configuration.</w:t>
      </w:r>
    </w:p>
    <w:p w:rsidR="004A4BB1" w:rsidRPr="009A0052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Raising alerts for failed services and manage appropriately (raising Trouble Ticket, send out communications as per prevailing procedures, engage Indian and</w:t>
      </w:r>
      <w:r>
        <w:rPr>
          <w:rFonts w:cs="Times New Roman"/>
          <w:sz w:val="22"/>
          <w:szCs w:val="22"/>
        </w:rPr>
        <w:t xml:space="preserve"> </w:t>
      </w:r>
      <w:r w:rsidRPr="009A0052">
        <w:rPr>
          <w:rFonts w:cs="Times New Roman"/>
          <w:sz w:val="22"/>
          <w:szCs w:val="22"/>
        </w:rPr>
        <w:t xml:space="preserve"> third tier support teams and On-call support, Incident Management </w:t>
      </w:r>
      <w:r w:rsidR="0082780D" w:rsidRPr="009A0052">
        <w:rPr>
          <w:rFonts w:cs="Times New Roman"/>
          <w:sz w:val="22"/>
          <w:szCs w:val="22"/>
        </w:rPr>
        <w:t>etc.</w:t>
      </w:r>
      <w:r w:rsidRPr="009A0052">
        <w:rPr>
          <w:rFonts w:cs="Times New Roman"/>
          <w:sz w:val="22"/>
          <w:szCs w:val="22"/>
        </w:rPr>
        <w:t>).</w:t>
      </w:r>
    </w:p>
    <w:p w:rsidR="004A4BB1" w:rsidRPr="009A0052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A0052">
        <w:rPr>
          <w:rFonts w:cs="Times New Roman"/>
          <w:sz w:val="22"/>
          <w:szCs w:val="22"/>
        </w:rPr>
        <w:t>Monitor, Control and perform all scheduled activities on Data Center Systems and remote application servers.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</w:rPr>
        <w:t>Create new server on Linux/Windows platform as per client request.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</w:rPr>
        <w:t>User, Group and File system Management.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Style w:val="apple-converted-space"/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Installation, Configuration and customization of</w:t>
      </w:r>
      <w:r w:rsidRPr="004A3B0C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 </w:t>
      </w:r>
      <w:r w:rsidRPr="004A3B0C">
        <w:rPr>
          <w:rFonts w:ascii="Verdana" w:hAnsi="Verdana"/>
          <w:color w:val="000000"/>
          <w:spacing w:val="-4"/>
          <w:sz w:val="17"/>
          <w:szCs w:val="17"/>
          <w:lang w:val="en-GB"/>
        </w:rPr>
        <w:t>Linux</w:t>
      </w:r>
      <w:r w:rsidRPr="004A3B0C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 </w:t>
      </w: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operating system to suit various needs including specific tuning and tweaking for high end servers</w:t>
      </w:r>
      <w:r w:rsidRPr="004A3B0C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Day to day server management which includes Disk management, User Management, Software installations, job Scheduling.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Troubleshooting issues related to the Operating Systems.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Coordinating with vendors for hardware up gradation, replacing faulty ones.</w:t>
      </w:r>
    </w:p>
    <w:p w:rsidR="004A4BB1" w:rsidRPr="004A3B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Monitoring alerts and resolving issues.</w:t>
      </w:r>
    </w:p>
    <w:p w:rsidR="004A4BB1" w:rsidRPr="00E76330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4A3B0C">
        <w:rPr>
          <w:rFonts w:cs="Times New Roman"/>
          <w:color w:val="000000"/>
          <w:sz w:val="22"/>
          <w:szCs w:val="22"/>
          <w:shd w:val="clear" w:color="auto" w:fill="FFFFFF"/>
        </w:rPr>
        <w:t>Installing various operating systems in virtual machines.</w:t>
      </w:r>
    </w:p>
    <w:p w:rsidR="004A4BB1" w:rsidRPr="00E76330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Installed and configured IBM ESX5.5 Blade server.</w:t>
      </w:r>
    </w:p>
    <w:p w:rsidR="004A4BB1" w:rsidRPr="00E76330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E76330">
        <w:rPr>
          <w:rFonts w:cs="Times New Roman"/>
          <w:color w:val="000000"/>
          <w:sz w:val="22"/>
          <w:szCs w:val="22"/>
          <w:shd w:val="clear" w:color="auto" w:fill="FFFFFF"/>
        </w:rPr>
        <w:t>Creating and Managing Virtual Machines and Templates.</w:t>
      </w:r>
    </w:p>
    <w:p w:rsidR="004A4BB1" w:rsidRPr="00E76330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E76330">
        <w:rPr>
          <w:rFonts w:cs="Times New Roman"/>
          <w:color w:val="000000"/>
          <w:sz w:val="22"/>
          <w:szCs w:val="22"/>
          <w:shd w:val="clear" w:color="auto" w:fill="FFFFFF"/>
        </w:rPr>
        <w:t xml:space="preserve">Installation, Configuration, Administration and </w:t>
      </w:r>
      <w:r w:rsidR="00DD53ED" w:rsidRPr="00E76330">
        <w:rPr>
          <w:rFonts w:cs="Times New Roman"/>
          <w:color w:val="000000"/>
          <w:sz w:val="22"/>
          <w:szCs w:val="22"/>
          <w:shd w:val="clear" w:color="auto" w:fill="FFFFFF"/>
        </w:rPr>
        <w:t>Troubleshooting</w:t>
      </w:r>
      <w:r w:rsidRPr="00E76330">
        <w:rPr>
          <w:rFonts w:cs="Times New Roman"/>
          <w:color w:val="000000"/>
          <w:sz w:val="22"/>
          <w:szCs w:val="22"/>
          <w:shd w:val="clear" w:color="auto" w:fill="FFFFFF"/>
        </w:rPr>
        <w:t xml:space="preserve"> of ESX 5.x</w:t>
      </w:r>
      <w:r w:rsidR="00B01587" w:rsidRPr="00E76330">
        <w:rPr>
          <w:rFonts w:cs="Times New Roman"/>
          <w:color w:val="000000"/>
          <w:sz w:val="22"/>
          <w:szCs w:val="22"/>
          <w:shd w:val="clear" w:color="auto" w:fill="FFFFFF"/>
        </w:rPr>
        <w:t>, VSphere</w:t>
      </w:r>
      <w:r w:rsidRPr="00E76330">
        <w:rPr>
          <w:rFonts w:cs="Times New Roman"/>
          <w:color w:val="000000"/>
          <w:sz w:val="22"/>
          <w:szCs w:val="22"/>
          <w:shd w:val="clear" w:color="auto" w:fill="FFFFFF"/>
        </w:rPr>
        <w:t xml:space="preserve"> 4.0, Virtual Center, VI Client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4A4BB1" w:rsidRPr="001074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10740C">
        <w:rPr>
          <w:rFonts w:cs="Times New Roman"/>
          <w:color w:val="000000"/>
          <w:sz w:val="22"/>
          <w:szCs w:val="22"/>
          <w:shd w:val="clear" w:color="auto" w:fill="FFFFFF"/>
        </w:rPr>
        <w:t>Creating duplicate Virtual Machine’s using cloning technology.</w:t>
      </w:r>
    </w:p>
    <w:p w:rsidR="004A4BB1" w:rsidRPr="0010740C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10740C">
        <w:rPr>
          <w:rFonts w:cs="Times New Roman"/>
          <w:color w:val="000000"/>
          <w:sz w:val="22"/>
          <w:szCs w:val="22"/>
          <w:shd w:val="clear" w:color="auto" w:fill="FFFFFF"/>
        </w:rPr>
        <w:t>Setting up Users and Groups for access to the Virtual Center.</w:t>
      </w:r>
    </w:p>
    <w:p w:rsidR="004A4BB1" w:rsidRPr="007938CB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10740C">
        <w:rPr>
          <w:rFonts w:cs="Times New Roman"/>
          <w:color w:val="000000"/>
          <w:sz w:val="22"/>
          <w:szCs w:val="22"/>
          <w:shd w:val="clear" w:color="auto" w:fill="FFFFFF"/>
        </w:rPr>
        <w:t>Monitoring of Virtual Machine’s &amp; ESX servers (CPU, Memory, Disk and Network Utilization) for Security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4A4BB1" w:rsidRPr="00F60B8F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2"/>
          <w:szCs w:val="22"/>
        </w:rPr>
      </w:pPr>
      <w:r w:rsidRPr="007938CB">
        <w:rPr>
          <w:rFonts w:cs="Times New Roman"/>
          <w:sz w:val="22"/>
          <w:szCs w:val="22"/>
        </w:rPr>
        <w:t>Proficiency in installation &amp; troubleshooting of Blade Server, Rack Servers, etc. viz. Dell, HP, IBM and Assembled.</w:t>
      </w:r>
    </w:p>
    <w:p w:rsidR="00F60B8F" w:rsidRDefault="00F60B8F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4"/>
          <w:szCs w:val="22"/>
        </w:rPr>
      </w:pPr>
      <w:r>
        <w:rPr>
          <w:rFonts w:cs="Times New Roman"/>
          <w:color w:val="000000"/>
          <w:sz w:val="24"/>
          <w:szCs w:val="22"/>
        </w:rPr>
        <w:t>Quick response to the problems to meet the SLA and real time monitoring of servers and troubleshooting day-to-day issues.</w:t>
      </w:r>
    </w:p>
    <w:p w:rsidR="00CB1BD9" w:rsidRPr="00CB1BD9" w:rsidRDefault="00CB1BD9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4"/>
          <w:szCs w:val="22"/>
        </w:rPr>
      </w:pPr>
      <w:r w:rsidRPr="00CB1BD9">
        <w:rPr>
          <w:sz w:val="24"/>
          <w:szCs w:val="24"/>
        </w:rPr>
        <w:t>Familiar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 the upgrade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paths for ESX\ESXi Host servers\Virtual Center Server</w:t>
      </w:r>
      <w:r>
        <w:rPr>
          <w:sz w:val="24"/>
          <w:szCs w:val="24"/>
        </w:rPr>
        <w:t xml:space="preserve"> &amp; setting up of networking on Linux server.</w:t>
      </w:r>
    </w:p>
    <w:p w:rsidR="00CB1BD9" w:rsidRPr="00CB1BD9" w:rsidRDefault="00CB1BD9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color w:val="000000"/>
          <w:sz w:val="24"/>
          <w:szCs w:val="22"/>
        </w:rPr>
      </w:pPr>
      <w:r w:rsidRPr="008F1E73">
        <w:rPr>
          <w:sz w:val="24"/>
          <w:szCs w:val="24"/>
        </w:rPr>
        <w:t>Manage and Maintain</w:t>
      </w:r>
      <w:r>
        <w:rPr>
          <w:sz w:val="24"/>
          <w:szCs w:val="24"/>
        </w:rPr>
        <w:t xml:space="preserve"> </w:t>
      </w:r>
      <w:r w:rsidRPr="008F1E73">
        <w:rPr>
          <w:sz w:val="24"/>
          <w:szCs w:val="24"/>
        </w:rPr>
        <w:t>the physical hardware and virtual environment / infrastructure of the</w:t>
      </w:r>
    </w:p>
    <w:p w:rsidR="00CB1BD9" w:rsidRDefault="00CB1BD9" w:rsidP="00CB1BD9">
      <w:pPr>
        <w:tabs>
          <w:tab w:val="left" w:pos="540"/>
        </w:tabs>
        <w:suppressAutoHyphens w:val="0"/>
        <w:ind w:left="540"/>
        <w:jc w:val="both"/>
        <w:rPr>
          <w:sz w:val="24"/>
          <w:szCs w:val="24"/>
        </w:rPr>
      </w:pPr>
      <w:r w:rsidRPr="008F1E73">
        <w:rPr>
          <w:sz w:val="24"/>
          <w:szCs w:val="24"/>
        </w:rPr>
        <w:t>Energy &amp; Utilities</w:t>
      </w:r>
      <w:r>
        <w:rPr>
          <w:sz w:val="24"/>
          <w:szCs w:val="24"/>
        </w:rPr>
        <w:t xml:space="preserve"> </w:t>
      </w:r>
      <w:r w:rsidRPr="008F1E73">
        <w:rPr>
          <w:sz w:val="24"/>
          <w:szCs w:val="24"/>
        </w:rPr>
        <w:t>group using Virtual Center Server v5.0</w:t>
      </w:r>
      <w:r w:rsidR="004C3D30">
        <w:rPr>
          <w:sz w:val="24"/>
          <w:szCs w:val="24"/>
        </w:rPr>
        <w:t xml:space="preserve"> </w:t>
      </w:r>
      <w:r w:rsidR="004C3D30" w:rsidRPr="004C3D30">
        <w:rPr>
          <w:sz w:val="24"/>
          <w:szCs w:val="24"/>
        </w:rPr>
        <w:t>with a mixture of ESXi 5 &amp; ESX 3.5 hosts,</w:t>
      </w:r>
      <w:r w:rsidR="004C3D30" w:rsidRPr="004C3D30">
        <w:t xml:space="preserve"> </w:t>
      </w:r>
      <w:r w:rsidR="004C3D30" w:rsidRPr="004C3D30">
        <w:rPr>
          <w:sz w:val="24"/>
          <w:szCs w:val="24"/>
        </w:rPr>
        <w:t>consi</w:t>
      </w:r>
      <w:r w:rsidR="004C3D30">
        <w:rPr>
          <w:sz w:val="24"/>
          <w:szCs w:val="24"/>
        </w:rPr>
        <w:t>sting of physical hosts with 200 – 3</w:t>
      </w:r>
      <w:r w:rsidR="004C3D30" w:rsidRPr="004C3D30">
        <w:rPr>
          <w:sz w:val="24"/>
          <w:szCs w:val="24"/>
        </w:rPr>
        <w:t>00 virtual machines.</w:t>
      </w:r>
      <w:r w:rsidR="00A6329E" w:rsidRPr="00A6329E">
        <w:t xml:space="preserve"> </w:t>
      </w:r>
      <w:r w:rsidR="00A6329E" w:rsidRPr="00A6329E">
        <w:rPr>
          <w:sz w:val="24"/>
          <w:szCs w:val="24"/>
        </w:rPr>
        <w:t>Built the v5.0 vCenter Server and</w:t>
      </w:r>
      <w:r w:rsidR="00A6329E">
        <w:rPr>
          <w:sz w:val="24"/>
          <w:szCs w:val="24"/>
        </w:rPr>
        <w:t xml:space="preserve"> </w:t>
      </w:r>
      <w:r w:rsidR="00A6329E" w:rsidRPr="00A6329E">
        <w:rPr>
          <w:sz w:val="24"/>
          <w:szCs w:val="24"/>
        </w:rPr>
        <w:t>moved / migrated hosts over from the prev</w:t>
      </w:r>
      <w:r w:rsidR="009D7B83">
        <w:rPr>
          <w:sz w:val="24"/>
          <w:szCs w:val="24"/>
        </w:rPr>
        <w:t>ious v5.5 Virtual Center Server</w:t>
      </w:r>
    </w:p>
    <w:p w:rsidR="00CB1BD9" w:rsidRDefault="00CB1BD9" w:rsidP="00CB1BD9">
      <w:pPr>
        <w:tabs>
          <w:tab w:val="left" w:pos="540"/>
        </w:tabs>
        <w:suppressAutoHyphens w:val="0"/>
        <w:ind w:left="540"/>
        <w:jc w:val="both"/>
        <w:rPr>
          <w:rFonts w:cs="Times New Roman"/>
          <w:color w:val="000000"/>
          <w:sz w:val="24"/>
          <w:szCs w:val="22"/>
        </w:rPr>
      </w:pPr>
      <w:bookmarkStart w:id="0" w:name="_GoBack"/>
      <w:bookmarkEnd w:id="0"/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Pr="004A3B0C" w:rsidRDefault="004A4BB1" w:rsidP="004A4BB1">
      <w:pPr>
        <w:rPr>
          <w:rFonts w:ascii="Verdana" w:hAnsi="Verdana"/>
          <w:b/>
          <w:spacing w:val="-4"/>
          <w:sz w:val="18"/>
          <w:szCs w:val="18"/>
          <w:lang w:val="en-GB"/>
        </w:rPr>
      </w:pP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Linux support Engineer with Tech Mahindra since </w:t>
      </w:r>
      <w:r w:rsidR="006C361B">
        <w:rPr>
          <w:rFonts w:ascii="Verdana" w:hAnsi="Verdana"/>
          <w:b/>
          <w:spacing w:val="-4"/>
          <w:sz w:val="18"/>
          <w:szCs w:val="18"/>
          <w:lang w:val="en-GB"/>
        </w:rPr>
        <w:t>6</w:t>
      </w:r>
      <w:r w:rsidR="006C361B" w:rsidRPr="006C361B">
        <w:rPr>
          <w:rFonts w:ascii="Verdana" w:hAnsi="Verdana"/>
          <w:b/>
          <w:spacing w:val="-4"/>
          <w:sz w:val="18"/>
          <w:szCs w:val="18"/>
          <w:vertAlign w:val="superscript"/>
          <w:lang w:val="en-GB"/>
        </w:rPr>
        <w:t>th</w:t>
      </w:r>
      <w:r w:rsidR="006C361B">
        <w:rPr>
          <w:rFonts w:ascii="Verdana" w:hAnsi="Verdana"/>
          <w:b/>
          <w:spacing w:val="-4"/>
          <w:sz w:val="18"/>
          <w:szCs w:val="18"/>
          <w:lang w:val="en-GB"/>
        </w:rPr>
        <w:t xml:space="preserve"> May</w:t>
      </w:r>
      <w:r w:rsidR="00464C08">
        <w:rPr>
          <w:rFonts w:ascii="Verdana" w:hAnsi="Verdana"/>
          <w:b/>
          <w:spacing w:val="-4"/>
          <w:sz w:val="18"/>
          <w:szCs w:val="18"/>
          <w:lang w:val="en-GB"/>
        </w:rPr>
        <w:t>-201</w:t>
      </w:r>
      <w:r w:rsidR="006C361B">
        <w:rPr>
          <w:rFonts w:ascii="Verdana" w:hAnsi="Verdana"/>
          <w:b/>
          <w:spacing w:val="-4"/>
          <w:sz w:val="18"/>
          <w:szCs w:val="18"/>
          <w:lang w:val="en-GB"/>
        </w:rPr>
        <w:t>0</w:t>
      </w:r>
      <w:r w:rsidR="000A42B4" w:rsidRPr="00415284"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>to</w:t>
      </w:r>
      <w:r>
        <w:rPr>
          <w:rFonts w:ascii="Verdana" w:hAnsi="Verdana"/>
          <w:b/>
          <w:spacing w:val="-4"/>
          <w:sz w:val="18"/>
          <w:szCs w:val="18"/>
          <w:lang w:val="en-GB"/>
        </w:rPr>
        <w:t xml:space="preserve"> </w:t>
      </w:r>
      <w:r w:rsidR="000A42B4">
        <w:rPr>
          <w:rFonts w:ascii="Verdana" w:hAnsi="Verdana"/>
          <w:b/>
          <w:spacing w:val="-4"/>
          <w:sz w:val="18"/>
          <w:szCs w:val="18"/>
          <w:lang w:val="en-GB"/>
        </w:rPr>
        <w:t>8</w:t>
      </w:r>
      <w:r w:rsidRPr="004A3B0C">
        <w:rPr>
          <w:rFonts w:ascii="Verdana" w:hAnsi="Verdana"/>
          <w:b/>
          <w:spacing w:val="-4"/>
          <w:sz w:val="18"/>
          <w:szCs w:val="18"/>
          <w:vertAlign w:val="superscript"/>
          <w:lang w:val="en-GB"/>
        </w:rPr>
        <w:t>th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 xml:space="preserve"> May-</w:t>
      </w:r>
      <w:r w:rsidR="000A42B4">
        <w:rPr>
          <w:rFonts w:ascii="Verdana" w:hAnsi="Verdana"/>
          <w:b/>
          <w:spacing w:val="-4"/>
          <w:sz w:val="18"/>
          <w:szCs w:val="18"/>
          <w:lang w:val="en-GB"/>
        </w:rPr>
        <w:t>20</w:t>
      </w:r>
      <w:r w:rsidRPr="004A3B0C">
        <w:rPr>
          <w:rFonts w:ascii="Verdana" w:hAnsi="Verdana"/>
          <w:b/>
          <w:spacing w:val="-4"/>
          <w:sz w:val="18"/>
          <w:szCs w:val="18"/>
          <w:lang w:val="en-GB"/>
        </w:rPr>
        <w:t>15 date.</w:t>
      </w: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Pr="007E62F4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 xml:space="preserve"> </w:t>
      </w:r>
      <w:r>
        <w:rPr>
          <w:sz w:val="22"/>
          <w:szCs w:val="22"/>
        </w:rPr>
        <w:t xml:space="preserve">Data center support for </w:t>
      </w:r>
      <w:r w:rsidRPr="007E62F4">
        <w:rPr>
          <w:sz w:val="22"/>
          <w:szCs w:val="22"/>
        </w:rPr>
        <w:t>Linux / Windows platform.</w:t>
      </w:r>
    </w:p>
    <w:p w:rsidR="004A4BB1" w:rsidRPr="007E62F4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>
        <w:rPr>
          <w:sz w:val="22"/>
          <w:szCs w:val="22"/>
        </w:rPr>
        <w:t>Create new server on Linux/Windows platform as per client request.</w:t>
      </w:r>
    </w:p>
    <w:p w:rsidR="004A4BB1" w:rsidRPr="007E62F4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 w:rsidRPr="007E62F4">
        <w:rPr>
          <w:sz w:val="22"/>
          <w:szCs w:val="22"/>
        </w:rPr>
        <w:lastRenderedPageBreak/>
        <w:t>Raising alerts for failed services and manage appropriately (raising Trouble Ticket, send out communications as per prevailing procedures, engage Indian and US second and third tier support teams and On-call support, Incident Management etc.).</w:t>
      </w:r>
    </w:p>
    <w:p w:rsidR="004A4BB1" w:rsidRPr="007E62F4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 w:rsidRPr="007E62F4">
        <w:rPr>
          <w:sz w:val="22"/>
          <w:szCs w:val="22"/>
        </w:rPr>
        <w:t xml:space="preserve">Running some applications in scheduled times with high priority level and monitoring for errors in O.S. Level and Application level. </w:t>
      </w:r>
    </w:p>
    <w:p w:rsidR="004A4BB1" w:rsidRPr="007E62F4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 w:rsidRPr="007E62F4">
        <w:rPr>
          <w:sz w:val="22"/>
          <w:szCs w:val="22"/>
        </w:rPr>
        <w:t xml:space="preserve">Experience on working </w:t>
      </w:r>
      <w:r>
        <w:rPr>
          <w:sz w:val="22"/>
          <w:szCs w:val="22"/>
        </w:rPr>
        <w:t>BMC Remedy ticketing</w:t>
      </w:r>
      <w:r w:rsidRPr="007E62F4">
        <w:rPr>
          <w:sz w:val="22"/>
          <w:szCs w:val="22"/>
        </w:rPr>
        <w:t xml:space="preserve"> system with Incident Management, Change Management and Request Management. </w:t>
      </w:r>
    </w:p>
    <w:p w:rsidR="004A4BB1" w:rsidRPr="007E62F4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 w:rsidRPr="007E62F4">
        <w:rPr>
          <w:sz w:val="22"/>
          <w:szCs w:val="22"/>
        </w:rPr>
        <w:t>Perform error analysis and recovery, documentation and procedures required for reference.</w:t>
      </w:r>
    </w:p>
    <w:p w:rsidR="004A4BB1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 w:rsidRPr="007E62F4">
        <w:rPr>
          <w:sz w:val="22"/>
          <w:szCs w:val="22"/>
        </w:rPr>
        <w:t>Monitor, Control and perform all scheduled activities on Data Center Systems and remote application servers.</w:t>
      </w:r>
    </w:p>
    <w:p w:rsidR="00921A5E" w:rsidRPr="00FA3034" w:rsidRDefault="00921A5E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21A5E">
        <w:rPr>
          <w:rFonts w:cs="Times New Roman"/>
          <w:color w:val="000000"/>
          <w:sz w:val="22"/>
          <w:szCs w:val="22"/>
          <w:shd w:val="clear" w:color="auto" w:fill="FFFFFF"/>
        </w:rPr>
        <w:t>Installation of the Database, scheduled backup.</w:t>
      </w:r>
    </w:p>
    <w:p w:rsidR="00FA3034" w:rsidRPr="00FA3034" w:rsidRDefault="00FA3034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FA3034">
        <w:rPr>
          <w:rFonts w:cs="Times New Roman"/>
          <w:color w:val="000000"/>
          <w:sz w:val="22"/>
          <w:szCs w:val="22"/>
          <w:shd w:val="clear" w:color="auto" w:fill="FFFFFF"/>
        </w:rPr>
        <w:t>Interacting with the client for their Queries and Requirement.</w:t>
      </w:r>
    </w:p>
    <w:p w:rsidR="00FA3034" w:rsidRPr="00FA3034" w:rsidRDefault="00FA3034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FA3034">
        <w:rPr>
          <w:rFonts w:cs="Times New Roman"/>
          <w:color w:val="000000"/>
          <w:sz w:val="22"/>
          <w:szCs w:val="22"/>
          <w:shd w:val="clear" w:color="auto" w:fill="FFFFFF"/>
        </w:rPr>
        <w:t>Responsible for the Maintenance of Development Server Based On Cloud.</w:t>
      </w:r>
    </w:p>
    <w:p w:rsidR="00FA3034" w:rsidRPr="00FA3034" w:rsidRDefault="00FA3034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FA3034">
        <w:rPr>
          <w:rFonts w:cs="Times New Roman"/>
          <w:color w:val="000000"/>
          <w:sz w:val="22"/>
          <w:szCs w:val="22"/>
          <w:shd w:val="clear" w:color="auto" w:fill="FFFFFF"/>
        </w:rPr>
        <w:t>Installation of client machines (work stations) and networking at the site.</w:t>
      </w:r>
    </w:p>
    <w:p w:rsidR="00921A5E" w:rsidRPr="00921A5E" w:rsidRDefault="00921A5E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rFonts w:cs="Times New Roman"/>
          <w:sz w:val="22"/>
          <w:szCs w:val="22"/>
        </w:rPr>
      </w:pPr>
      <w:r w:rsidRPr="00921A5E">
        <w:rPr>
          <w:rFonts w:cs="Times New Roman"/>
          <w:color w:val="000000"/>
          <w:sz w:val="22"/>
          <w:szCs w:val="22"/>
          <w:shd w:val="clear" w:color="auto" w:fill="FFFFFF"/>
        </w:rPr>
        <w:t>Providing training to the client for installation Details and Operation of the project.</w:t>
      </w:r>
    </w:p>
    <w:p w:rsidR="004A4BB1" w:rsidRDefault="004A4BB1" w:rsidP="004A4BB1">
      <w:pPr>
        <w:numPr>
          <w:ilvl w:val="0"/>
          <w:numId w:val="4"/>
        </w:numPr>
        <w:tabs>
          <w:tab w:val="clear" w:pos="720"/>
          <w:tab w:val="left" w:pos="540"/>
        </w:tabs>
        <w:suppressAutoHyphens w:val="0"/>
        <w:ind w:left="540" w:hanging="180"/>
        <w:jc w:val="both"/>
        <w:rPr>
          <w:sz w:val="22"/>
          <w:szCs w:val="22"/>
        </w:rPr>
      </w:pPr>
      <w:r w:rsidRPr="007E62F4">
        <w:rPr>
          <w:sz w:val="22"/>
          <w:szCs w:val="22"/>
        </w:rPr>
        <w:t>Quick response to the problems to meet the SLA and real time monitoring of servers and troubleshooting day-to-day issues.</w:t>
      </w:r>
    </w:p>
    <w:p w:rsidR="00464C08" w:rsidRDefault="00464C08" w:rsidP="004A4BB1">
      <w:pPr>
        <w:tabs>
          <w:tab w:val="left" w:pos="540"/>
        </w:tabs>
        <w:suppressAutoHyphens w:val="0"/>
        <w:jc w:val="both"/>
        <w:rPr>
          <w:sz w:val="22"/>
          <w:szCs w:val="22"/>
        </w:rPr>
      </w:pPr>
    </w:p>
    <w:p w:rsidR="004A4BB1" w:rsidRDefault="004A4BB1" w:rsidP="004A4BB1">
      <w:pPr>
        <w:tabs>
          <w:tab w:val="left" w:pos="540"/>
        </w:tabs>
        <w:suppressAutoHyphens w:val="0"/>
        <w:jc w:val="both"/>
        <w:rPr>
          <w:sz w:val="22"/>
          <w:szCs w:val="22"/>
        </w:rPr>
      </w:pP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>Key Responsibilities:</w:t>
      </w:r>
    </w:p>
    <w:p w:rsidR="004A4BB1" w:rsidRPr="00984767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984767">
        <w:rPr>
          <w:rFonts w:ascii="Verdana" w:hAnsi="Verdana" w:cs="Arial"/>
          <w:spacing w:val="-2"/>
          <w:w w:val="101"/>
          <w:sz w:val="18"/>
          <w:szCs w:val="18"/>
        </w:rPr>
        <w:t>Remotely troubleshooting of Servers and database through team viewer.</w:t>
      </w:r>
    </w:p>
    <w:p w:rsidR="004A4BB1" w:rsidRPr="00984767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984767">
        <w:rPr>
          <w:rFonts w:ascii="Verdana" w:hAnsi="Verdana" w:cs="Arial"/>
          <w:spacing w:val="-2"/>
          <w:w w:val="101"/>
          <w:sz w:val="18"/>
          <w:szCs w:val="18"/>
        </w:rPr>
        <w:t xml:space="preserve">Troubleshooting file system issues on </w:t>
      </w:r>
      <w:r>
        <w:rPr>
          <w:rFonts w:ascii="Verdana" w:hAnsi="Verdana" w:cs="Arial"/>
          <w:spacing w:val="-2"/>
          <w:w w:val="101"/>
          <w:sz w:val="18"/>
          <w:szCs w:val="18"/>
        </w:rPr>
        <w:t>Linux &amp; Windows</w:t>
      </w:r>
      <w:r w:rsidRPr="00984767">
        <w:rPr>
          <w:rFonts w:ascii="Verdana" w:hAnsi="Verdana" w:cs="Arial"/>
          <w:spacing w:val="-2"/>
          <w:w w:val="101"/>
          <w:sz w:val="18"/>
          <w:szCs w:val="18"/>
        </w:rPr>
        <w:t>.</w:t>
      </w:r>
    </w:p>
    <w:p w:rsidR="004A4BB1" w:rsidRPr="00984767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984767">
        <w:rPr>
          <w:rFonts w:ascii="Verdana" w:hAnsi="Verdana" w:cs="Arial"/>
          <w:spacing w:val="-2"/>
          <w:w w:val="101"/>
          <w:sz w:val="18"/>
          <w:szCs w:val="18"/>
        </w:rPr>
        <w:t>Backup and Restore data.</w:t>
      </w:r>
    </w:p>
    <w:p w:rsidR="004A4BB1" w:rsidRPr="00984767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984767">
        <w:rPr>
          <w:rFonts w:ascii="Verdana" w:hAnsi="Verdana" w:cs="Arial"/>
          <w:spacing w:val="-2"/>
          <w:w w:val="101"/>
          <w:sz w:val="18"/>
          <w:szCs w:val="18"/>
        </w:rPr>
        <w:t>Online Software and Hardware Support.</w:t>
      </w:r>
    </w:p>
    <w:p w:rsidR="004A4BB1" w:rsidRPr="00984767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984767">
        <w:rPr>
          <w:rFonts w:ascii="Verdana" w:hAnsi="Verdana" w:cs="Arial"/>
          <w:spacing w:val="-2"/>
          <w:w w:val="101"/>
          <w:sz w:val="18"/>
          <w:szCs w:val="18"/>
        </w:rPr>
        <w:t>System Installation on site and remotely.</w:t>
      </w:r>
    </w:p>
    <w:p w:rsidR="004A4BB1" w:rsidRPr="00984767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984767">
        <w:rPr>
          <w:rFonts w:ascii="Verdana" w:hAnsi="Verdana" w:cs="Arial"/>
          <w:spacing w:val="-2"/>
          <w:w w:val="101"/>
          <w:sz w:val="18"/>
          <w:szCs w:val="18"/>
        </w:rPr>
        <w:t>System Up-gradation on site and remotely.</w:t>
      </w:r>
    </w:p>
    <w:p w:rsidR="004A4BB1" w:rsidRPr="00C33AAF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C33AAF">
        <w:rPr>
          <w:rFonts w:ascii="Verdana" w:hAnsi="Verdana" w:cs="Arial"/>
          <w:spacing w:val="-2"/>
          <w:w w:val="101"/>
          <w:sz w:val="18"/>
          <w:szCs w:val="18"/>
        </w:rPr>
        <w:t>Remotely troubleshooting of Branch Offices.</w:t>
      </w:r>
    </w:p>
    <w:p w:rsidR="004A4BB1" w:rsidRPr="00C33AAF" w:rsidRDefault="004A4BB1" w:rsidP="004A4BB1">
      <w:pPr>
        <w:numPr>
          <w:ilvl w:val="0"/>
          <w:numId w:val="2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C33AAF">
        <w:rPr>
          <w:rFonts w:ascii="Verdana" w:hAnsi="Verdana"/>
          <w:color w:val="000000"/>
          <w:sz w:val="18"/>
          <w:szCs w:val="18"/>
        </w:rPr>
        <w:t>Taking Care of DO EDMS Server as well as Branch EDMS Servers.</w:t>
      </w:r>
    </w:p>
    <w:p w:rsidR="004A4BB1" w:rsidRPr="00C33AAF" w:rsidRDefault="004A4BB1" w:rsidP="004A4BB1">
      <w:pPr>
        <w:numPr>
          <w:ilvl w:val="0"/>
          <w:numId w:val="2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C33AAF">
        <w:rPr>
          <w:rFonts w:ascii="Verdana" w:hAnsi="Verdana"/>
          <w:color w:val="000000"/>
          <w:sz w:val="18"/>
          <w:szCs w:val="18"/>
        </w:rPr>
        <w:t>Taking Backup of DO EDMS Server Weekly and quarterly.</w:t>
      </w:r>
    </w:p>
    <w:p w:rsidR="004A4BB1" w:rsidRPr="00C33AAF" w:rsidRDefault="004A4BB1" w:rsidP="004A4BB1">
      <w:pPr>
        <w:numPr>
          <w:ilvl w:val="0"/>
          <w:numId w:val="2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C33AAF">
        <w:rPr>
          <w:rFonts w:ascii="Verdana" w:hAnsi="Verdana"/>
          <w:color w:val="000000"/>
          <w:sz w:val="18"/>
          <w:szCs w:val="18"/>
        </w:rPr>
        <w:t>Critical Calls and Critical Customer Handling</w:t>
      </w:r>
    </w:p>
    <w:p w:rsidR="004A4BB1" w:rsidRPr="00C33AAF" w:rsidRDefault="004A4BB1" w:rsidP="004A4BB1">
      <w:pPr>
        <w:numPr>
          <w:ilvl w:val="0"/>
          <w:numId w:val="2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C33AAF">
        <w:rPr>
          <w:rFonts w:ascii="Verdana" w:hAnsi="Verdana"/>
          <w:color w:val="000000"/>
          <w:sz w:val="18"/>
          <w:szCs w:val="18"/>
        </w:rPr>
        <w:t>Data Uploading, Data Migration, Calls Handling as per TAT</w:t>
      </w:r>
    </w:p>
    <w:p w:rsidR="004A4BB1" w:rsidRPr="00C33AAF" w:rsidRDefault="004A4BB1" w:rsidP="004A4BB1">
      <w:pPr>
        <w:numPr>
          <w:ilvl w:val="0"/>
          <w:numId w:val="2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C33AAF">
        <w:rPr>
          <w:rFonts w:ascii="Verdana" w:hAnsi="Verdana"/>
          <w:color w:val="000000"/>
          <w:sz w:val="18"/>
          <w:szCs w:val="18"/>
        </w:rPr>
        <w:t>Generating &amp; Maintaining Reports</w:t>
      </w:r>
    </w:p>
    <w:p w:rsidR="004A4BB1" w:rsidRPr="00C33AAF" w:rsidRDefault="004A4BB1" w:rsidP="004A4BB1">
      <w:pPr>
        <w:numPr>
          <w:ilvl w:val="0"/>
          <w:numId w:val="2"/>
        </w:numPr>
        <w:autoSpaceDE w:val="0"/>
        <w:jc w:val="both"/>
        <w:rPr>
          <w:sz w:val="18"/>
          <w:szCs w:val="18"/>
        </w:rPr>
      </w:pPr>
      <w:r w:rsidRPr="00C33AAF">
        <w:rPr>
          <w:rFonts w:ascii="Verdana" w:hAnsi="Verdana"/>
          <w:color w:val="000000"/>
          <w:sz w:val="18"/>
          <w:szCs w:val="18"/>
        </w:rPr>
        <w:t>Coordinating with Team members, Identifying proper skill, buildups inter personal skill, developing team effort. Also Coordination with HO, support &amp; helping to other teams</w:t>
      </w:r>
      <w:r w:rsidRPr="00C33AAF">
        <w:rPr>
          <w:sz w:val="18"/>
          <w:szCs w:val="18"/>
        </w:rPr>
        <w:t>.</w:t>
      </w:r>
    </w:p>
    <w:p w:rsidR="004A4BB1" w:rsidRPr="00C33AAF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C33AAF">
        <w:rPr>
          <w:rFonts w:ascii="Verdana" w:hAnsi="Verdana" w:cs="Arial"/>
          <w:spacing w:val="-2"/>
          <w:w w:val="101"/>
          <w:sz w:val="18"/>
          <w:szCs w:val="18"/>
        </w:rPr>
        <w:t>Responsible for activities like Generating &amp; Maintaining Reports, software implementation &amp; support</w:t>
      </w:r>
    </w:p>
    <w:p w:rsidR="004A4BB1" w:rsidRPr="00C33AAF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C33AAF">
        <w:rPr>
          <w:rFonts w:ascii="Verdana" w:hAnsi="Verdana" w:cs="Arial"/>
          <w:spacing w:val="-2"/>
          <w:w w:val="101"/>
          <w:sz w:val="18"/>
          <w:szCs w:val="18"/>
        </w:rPr>
        <w:t>Coordinating with Team members, identifying proper skill, buildups inter personal skill, developing team effort. Also Coordination with HO, support &amp; helping to other teams.</w:t>
      </w:r>
    </w:p>
    <w:p w:rsidR="004A4BB1" w:rsidRPr="00C33AAF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C33AAF">
        <w:rPr>
          <w:rFonts w:ascii="Verdana" w:hAnsi="Verdana" w:cs="Arial"/>
          <w:spacing w:val="-2"/>
          <w:w w:val="101"/>
          <w:sz w:val="18"/>
          <w:szCs w:val="18"/>
        </w:rPr>
        <w:t>Interaction and making good relationship with Customer and different Vendors.</w:t>
      </w:r>
    </w:p>
    <w:p w:rsidR="004A4BB1" w:rsidRPr="00C33AAF" w:rsidRDefault="004A4BB1" w:rsidP="004A4BB1">
      <w:pPr>
        <w:numPr>
          <w:ilvl w:val="0"/>
          <w:numId w:val="2"/>
        </w:numPr>
        <w:jc w:val="both"/>
        <w:rPr>
          <w:rFonts w:ascii="Verdana" w:hAnsi="Verdana" w:cs="Arial"/>
          <w:spacing w:val="-2"/>
          <w:w w:val="101"/>
          <w:sz w:val="18"/>
          <w:szCs w:val="18"/>
        </w:rPr>
      </w:pPr>
      <w:r w:rsidRPr="00C33AAF">
        <w:rPr>
          <w:rFonts w:ascii="Verdana" w:hAnsi="Verdana" w:cs="Arial"/>
          <w:spacing w:val="-2"/>
          <w:w w:val="101"/>
          <w:sz w:val="18"/>
          <w:szCs w:val="18"/>
        </w:rPr>
        <w:t>Data Uploading, Data Migration, Calls Handling as per TAT.</w:t>
      </w: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A4BB1" w:rsidP="004A4BB1">
      <w:pPr>
        <w:pStyle w:val="ListParagraph"/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F63AC" w:rsidRDefault="004F63AC" w:rsidP="004A4BB1">
      <w:pPr>
        <w:pStyle w:val="ListParagraph"/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79423F" w:rsidRDefault="0079423F" w:rsidP="004A4BB1">
      <w:pPr>
        <w:pStyle w:val="ListParagraph"/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C3D30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43600" cy="19050"/>
                <wp:effectExtent l="0" t="3810" r="0" b="0"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CC23F" id="Rectangle 6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" fillcolor="black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shd w:val="clear" w:color="auto" w:fill="D8D8D8"/>
        <w:jc w:val="center"/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 xml:space="preserve">Technical Certification </w:t>
      </w:r>
    </w:p>
    <w:p w:rsidR="004A4BB1" w:rsidRDefault="004A4BB1" w:rsidP="004A4BB1">
      <w:pPr>
        <w:numPr>
          <w:ilvl w:val="0"/>
          <w:numId w:val="3"/>
        </w:numPr>
        <w:jc w:val="both"/>
        <w:rPr>
          <w:rFonts w:ascii="Cambria" w:hAnsi="Cambria" w:cs="Tahoma"/>
          <w:b/>
          <w:sz w:val="18"/>
          <w:szCs w:val="18"/>
        </w:rPr>
      </w:pPr>
      <w:r>
        <w:rPr>
          <w:rFonts w:ascii="Cambria" w:hAnsi="Cambria" w:cs="Tahoma"/>
          <w:b/>
          <w:sz w:val="18"/>
          <w:szCs w:val="18"/>
        </w:rPr>
        <w:t xml:space="preserve">RED HAT CERTIFIED ENGINEER (RHCE) 2013 </w:t>
      </w:r>
    </w:p>
    <w:p w:rsidR="004A4BB1" w:rsidRDefault="004A4BB1" w:rsidP="004A4BB1">
      <w:pPr>
        <w:numPr>
          <w:ilvl w:val="0"/>
          <w:numId w:val="3"/>
        </w:numPr>
        <w:jc w:val="both"/>
        <w:rPr>
          <w:b/>
          <w:bCs/>
          <w:sz w:val="18"/>
          <w:szCs w:val="18"/>
          <w:lang w:val="en-GB"/>
        </w:rPr>
      </w:pPr>
      <w:r>
        <w:rPr>
          <w:rFonts w:ascii="Cambria" w:hAnsi="Cambria" w:cs="Tahoma"/>
          <w:b/>
          <w:sz w:val="18"/>
          <w:szCs w:val="18"/>
        </w:rPr>
        <w:t xml:space="preserve">Certificate  Number: </w:t>
      </w:r>
      <w:r>
        <w:rPr>
          <w:b/>
          <w:bCs/>
          <w:sz w:val="18"/>
          <w:szCs w:val="18"/>
          <w:lang w:val="en-GB"/>
        </w:rPr>
        <w:t xml:space="preserve">(ID </w:t>
      </w:r>
      <w:r w:rsidRPr="007D5855">
        <w:rPr>
          <w:rFonts w:cs="Times New Roman"/>
          <w:sz w:val="24"/>
          <w:szCs w:val="24"/>
          <w:lang w:val="en-IN" w:eastAsia="en-IN"/>
        </w:rPr>
        <w:t>130-095-284</w:t>
      </w:r>
      <w:r>
        <w:rPr>
          <w:b/>
          <w:bCs/>
          <w:sz w:val="18"/>
          <w:szCs w:val="18"/>
          <w:lang w:val="en-GB"/>
        </w:rPr>
        <w:t>)</w:t>
      </w:r>
    </w:p>
    <w:p w:rsidR="004A4BB1" w:rsidRDefault="004A4BB1" w:rsidP="004A4BB1">
      <w:pPr>
        <w:numPr>
          <w:ilvl w:val="0"/>
          <w:numId w:val="3"/>
        </w:numPr>
        <w:jc w:val="both"/>
        <w:rPr>
          <w:rFonts w:ascii="Cambria" w:hAnsi="Cambria" w:cs="Tahoma"/>
          <w:b/>
          <w:sz w:val="18"/>
          <w:szCs w:val="18"/>
        </w:rPr>
      </w:pPr>
      <w:r>
        <w:rPr>
          <w:rFonts w:ascii="Cambria" w:hAnsi="Cambria" w:cs="Tahoma"/>
          <w:b/>
          <w:sz w:val="18"/>
          <w:szCs w:val="18"/>
        </w:rPr>
        <w:t>MICROSOFT CERTIFIED  TECHNOLOGY SPECIALIST (MCTP) 2011</w:t>
      </w:r>
    </w:p>
    <w:p w:rsidR="004A4BB1" w:rsidRDefault="004A4BB1" w:rsidP="004A4BB1">
      <w:pPr>
        <w:numPr>
          <w:ilvl w:val="0"/>
          <w:numId w:val="3"/>
        </w:numPr>
        <w:jc w:val="both"/>
        <w:rPr>
          <w:rFonts w:eastAsia="Arial"/>
          <w:b/>
          <w:bCs/>
          <w:sz w:val="18"/>
          <w:szCs w:val="18"/>
          <w:lang w:val="en-GB"/>
        </w:rPr>
      </w:pPr>
      <w:r>
        <w:rPr>
          <w:rFonts w:ascii="Cambria" w:hAnsi="Cambria" w:cs="Tahoma"/>
          <w:b/>
          <w:sz w:val="18"/>
          <w:szCs w:val="18"/>
        </w:rPr>
        <w:t>Certificate Number:-</w:t>
      </w:r>
      <w:r>
        <w:rPr>
          <w:rFonts w:eastAsia="Arial"/>
          <w:b/>
          <w:bCs/>
          <w:sz w:val="18"/>
          <w:szCs w:val="18"/>
          <w:lang w:val="en-GB"/>
        </w:rPr>
        <w:t xml:space="preserve"> (ID </w:t>
      </w:r>
      <w:r w:rsidRPr="007D5855">
        <w:rPr>
          <w:rFonts w:cs="Times New Roman"/>
          <w:sz w:val="24"/>
          <w:szCs w:val="24"/>
          <w:lang w:val="en-IN" w:eastAsia="en-IN"/>
        </w:rPr>
        <w:t>8515911</w:t>
      </w:r>
      <w:r>
        <w:rPr>
          <w:rFonts w:eastAsia="Arial"/>
          <w:b/>
          <w:bCs/>
          <w:sz w:val="18"/>
          <w:szCs w:val="18"/>
          <w:lang w:val="en-GB"/>
        </w:rPr>
        <w:t>)</w:t>
      </w:r>
    </w:p>
    <w:p w:rsidR="0079423F" w:rsidRDefault="0079423F" w:rsidP="0079423F">
      <w:pPr>
        <w:ind w:left="360"/>
        <w:jc w:val="both"/>
        <w:rPr>
          <w:rFonts w:eastAsia="Arial"/>
          <w:b/>
          <w:bCs/>
          <w:sz w:val="18"/>
          <w:szCs w:val="18"/>
          <w:lang w:val="en-GB"/>
        </w:rPr>
      </w:pPr>
    </w:p>
    <w:p w:rsidR="004F63AC" w:rsidRDefault="004F63AC" w:rsidP="0079423F">
      <w:pPr>
        <w:ind w:left="360"/>
        <w:jc w:val="both"/>
        <w:rPr>
          <w:rFonts w:eastAsia="Arial"/>
          <w:b/>
          <w:bCs/>
          <w:sz w:val="18"/>
          <w:szCs w:val="18"/>
          <w:lang w:val="en-GB"/>
        </w:rPr>
      </w:pPr>
    </w:p>
    <w:p w:rsidR="004A4BB1" w:rsidRDefault="004C3D30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43600" cy="19050"/>
                <wp:effectExtent l="0" t="4445" r="0" b="0"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D96BF" id="Rectangle 5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" fillcolor="black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shd w:val="clear" w:color="auto" w:fill="D8D8D8"/>
        <w:jc w:val="center"/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>Key Skills Expertise</w:t>
      </w:r>
    </w:p>
    <w:p w:rsidR="004A4BB1" w:rsidRPr="00FA009B" w:rsidRDefault="004A4BB1" w:rsidP="004A4BB1">
      <w:pPr>
        <w:pStyle w:val="List"/>
        <w:numPr>
          <w:ilvl w:val="0"/>
          <w:numId w:val="3"/>
        </w:numPr>
        <w:spacing w:before="40"/>
        <w:jc w:val="both"/>
        <w:rPr>
          <w:rFonts w:ascii="Verdana" w:hAnsi="Verdana" w:cs="Tahoma"/>
          <w:spacing w:val="-4"/>
          <w:sz w:val="18"/>
          <w:szCs w:val="18"/>
          <w:lang w:val="en-GB"/>
        </w:rPr>
      </w:pPr>
      <w:r w:rsidRPr="00FA009B">
        <w:rPr>
          <w:rFonts w:ascii="Verdana" w:hAnsi="Verdana" w:cs="Tahoma"/>
          <w:b/>
          <w:spacing w:val="-4"/>
          <w:sz w:val="18"/>
          <w:szCs w:val="18"/>
          <w:lang w:val="en-GB"/>
        </w:rPr>
        <w:t>Operating Systems worked with</w:t>
      </w:r>
      <w:r w:rsidRPr="00FA009B">
        <w:rPr>
          <w:rFonts w:ascii="Verdana" w:hAnsi="Verdana" w:cs="Tahoma"/>
          <w:spacing w:val="-4"/>
          <w:sz w:val="18"/>
          <w:szCs w:val="18"/>
          <w:lang w:val="en-GB"/>
        </w:rPr>
        <w:t xml:space="preserve">: </w:t>
      </w:r>
      <w:r w:rsidRPr="00FA009B">
        <w:rPr>
          <w:rFonts w:ascii="Verdana" w:hAnsi="Verdana"/>
          <w:spacing w:val="-4"/>
          <w:sz w:val="18"/>
          <w:szCs w:val="18"/>
          <w:lang w:val="en-GB"/>
        </w:rPr>
        <w:t xml:space="preserve">Windows </w:t>
      </w:r>
      <w:r w:rsidR="005349EC">
        <w:rPr>
          <w:rFonts w:ascii="Verdana" w:hAnsi="Verdana"/>
          <w:spacing w:val="-4"/>
          <w:sz w:val="18"/>
          <w:szCs w:val="18"/>
          <w:lang w:val="en-GB"/>
        </w:rPr>
        <w:t xml:space="preserve"> Server </w:t>
      </w:r>
      <w:r w:rsidR="0079423F">
        <w:rPr>
          <w:rFonts w:ascii="Verdana" w:hAnsi="Verdana"/>
          <w:spacing w:val="-4"/>
          <w:sz w:val="18"/>
          <w:szCs w:val="18"/>
          <w:lang w:val="en-GB"/>
        </w:rPr>
        <w:t>2008</w:t>
      </w:r>
      <w:r w:rsidRPr="00FA009B">
        <w:rPr>
          <w:rFonts w:ascii="Verdana" w:hAnsi="Verdana"/>
          <w:spacing w:val="-4"/>
          <w:sz w:val="18"/>
          <w:szCs w:val="18"/>
          <w:lang w:val="en-GB"/>
        </w:rPr>
        <w:t>/20</w:t>
      </w:r>
      <w:r w:rsidR="0079423F">
        <w:rPr>
          <w:rFonts w:ascii="Verdana" w:hAnsi="Verdana"/>
          <w:spacing w:val="-4"/>
          <w:sz w:val="18"/>
          <w:szCs w:val="18"/>
          <w:lang w:val="en-GB"/>
        </w:rPr>
        <w:t>12</w:t>
      </w:r>
      <w:r w:rsidR="005349EC">
        <w:rPr>
          <w:rFonts w:ascii="Verdana" w:hAnsi="Verdana"/>
          <w:spacing w:val="-4"/>
          <w:sz w:val="18"/>
          <w:szCs w:val="18"/>
          <w:lang w:val="en-GB"/>
        </w:rPr>
        <w:t>, RHEL 5/6</w:t>
      </w:r>
      <w:r w:rsidR="005349EC">
        <w:rPr>
          <w:rFonts w:ascii="Verdana" w:hAnsi="Verdana" w:cs="Tahoma"/>
          <w:spacing w:val="-4"/>
          <w:sz w:val="18"/>
          <w:szCs w:val="18"/>
          <w:lang w:val="en-GB"/>
        </w:rPr>
        <w:t>,Debian 6</w:t>
      </w:r>
      <w:r w:rsidR="0079423F">
        <w:rPr>
          <w:rFonts w:ascii="Verdana" w:hAnsi="Verdana" w:cs="Tahoma"/>
          <w:spacing w:val="-4"/>
          <w:sz w:val="18"/>
          <w:szCs w:val="18"/>
          <w:lang w:val="en-GB"/>
        </w:rPr>
        <w:t>,</w:t>
      </w:r>
      <w:r w:rsidR="0079423F" w:rsidRPr="0079423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9423F">
        <w:rPr>
          <w:rFonts w:ascii="Segoe UI" w:hAnsi="Segoe UI" w:cs="Segoe UI"/>
          <w:color w:val="000000"/>
          <w:shd w:val="clear" w:color="auto" w:fill="FFFFFF"/>
        </w:rPr>
        <w:t>Ubuntu 14.04</w:t>
      </w:r>
    </w:p>
    <w:p w:rsidR="004A4BB1" w:rsidRPr="00FA009B" w:rsidRDefault="004A4BB1" w:rsidP="004A4BB1">
      <w:pPr>
        <w:numPr>
          <w:ilvl w:val="0"/>
          <w:numId w:val="3"/>
        </w:numPr>
        <w:rPr>
          <w:rFonts w:ascii="Verdana" w:hAnsi="Verdana" w:cs="Arial"/>
          <w:spacing w:val="-2"/>
          <w:w w:val="101"/>
          <w:sz w:val="18"/>
          <w:szCs w:val="18"/>
        </w:rPr>
      </w:pPr>
      <w:r w:rsidRPr="00FA009B">
        <w:rPr>
          <w:rFonts w:ascii="Verdana" w:hAnsi="Verdana" w:cs="Arial"/>
          <w:b/>
          <w:spacing w:val="-2"/>
          <w:w w:val="101"/>
          <w:sz w:val="18"/>
          <w:szCs w:val="18"/>
        </w:rPr>
        <w:lastRenderedPageBreak/>
        <w:t>Server Configuration</w:t>
      </w:r>
      <w:r>
        <w:rPr>
          <w:rFonts w:ascii="Verdana" w:hAnsi="Verdana" w:cs="Arial"/>
          <w:spacing w:val="-2"/>
          <w:w w:val="101"/>
          <w:sz w:val="18"/>
          <w:szCs w:val="18"/>
        </w:rPr>
        <w:t>: Apache,NFS,FTP,SAMBA,</w:t>
      </w:r>
      <w:r w:rsidR="00DD1A00">
        <w:rPr>
          <w:rFonts w:ascii="Verdana" w:hAnsi="Verdana" w:cs="Arial"/>
          <w:spacing w:val="-2"/>
          <w:w w:val="101"/>
          <w:sz w:val="18"/>
          <w:szCs w:val="18"/>
        </w:rPr>
        <w:t>DHCP,DNS,NIS,NSS,Tomcat,</w:t>
      </w:r>
      <w:r>
        <w:rPr>
          <w:rFonts w:ascii="Verdana" w:hAnsi="Verdana" w:cs="Arial"/>
          <w:spacing w:val="-2"/>
          <w:w w:val="101"/>
          <w:sz w:val="18"/>
          <w:szCs w:val="18"/>
        </w:rPr>
        <w:t>Redhat .</w:t>
      </w:r>
    </w:p>
    <w:p w:rsidR="004A4BB1" w:rsidRPr="00FA009B" w:rsidRDefault="004A4BB1" w:rsidP="004A4BB1">
      <w:pPr>
        <w:numPr>
          <w:ilvl w:val="0"/>
          <w:numId w:val="3"/>
        </w:numPr>
        <w:rPr>
          <w:rFonts w:ascii="Verdana" w:hAnsi="Verdana" w:cs="Arial"/>
          <w:spacing w:val="-2"/>
          <w:w w:val="101"/>
          <w:sz w:val="18"/>
          <w:szCs w:val="18"/>
        </w:rPr>
      </w:pPr>
      <w:r w:rsidRPr="00FA009B">
        <w:rPr>
          <w:rFonts w:ascii="Verdana" w:hAnsi="Verdana" w:cs="Arial"/>
          <w:b/>
          <w:spacing w:val="-2"/>
          <w:w w:val="101"/>
          <w:sz w:val="18"/>
          <w:szCs w:val="18"/>
        </w:rPr>
        <w:t>Storage</w:t>
      </w:r>
      <w:r w:rsidRPr="00FA009B">
        <w:rPr>
          <w:rFonts w:ascii="Verdana" w:hAnsi="Verdana" w:cs="Arial"/>
          <w:spacing w:val="-2"/>
          <w:w w:val="101"/>
          <w:sz w:val="18"/>
          <w:szCs w:val="18"/>
        </w:rPr>
        <w:t xml:space="preserve">: RAID, LVM. </w:t>
      </w:r>
      <w:r w:rsidRPr="00FA009B">
        <w:rPr>
          <w:rFonts w:ascii="Verdana" w:hAnsi="Verdana" w:cs="Arial"/>
          <w:spacing w:val="-2"/>
          <w:w w:val="101"/>
          <w:sz w:val="18"/>
          <w:szCs w:val="18"/>
        </w:rPr>
        <w:tab/>
      </w:r>
    </w:p>
    <w:p w:rsidR="004A4BB1" w:rsidRDefault="004A4BB1" w:rsidP="004A4BB1">
      <w:pPr>
        <w:numPr>
          <w:ilvl w:val="0"/>
          <w:numId w:val="3"/>
        </w:numPr>
        <w:rPr>
          <w:rFonts w:ascii="Verdana" w:hAnsi="Verdana"/>
          <w:spacing w:val="-4"/>
          <w:sz w:val="18"/>
          <w:szCs w:val="18"/>
          <w:lang w:val="en-GB"/>
        </w:rPr>
      </w:pPr>
      <w:r w:rsidRPr="001578E0">
        <w:rPr>
          <w:rFonts w:ascii="Verdana" w:hAnsi="Verdana" w:cs="Arial"/>
          <w:b/>
          <w:spacing w:val="-2"/>
          <w:w w:val="101"/>
          <w:sz w:val="18"/>
          <w:szCs w:val="18"/>
        </w:rPr>
        <w:t xml:space="preserve">Backend </w:t>
      </w:r>
      <w:r w:rsidR="00F9264B" w:rsidRPr="001578E0">
        <w:rPr>
          <w:rFonts w:ascii="Verdana" w:hAnsi="Verdana" w:cs="Arial"/>
          <w:b/>
          <w:spacing w:val="-2"/>
          <w:w w:val="101"/>
          <w:sz w:val="18"/>
          <w:szCs w:val="18"/>
        </w:rPr>
        <w:t>Tools:</w:t>
      </w:r>
      <w:r w:rsidRPr="001578E0">
        <w:rPr>
          <w:rFonts w:ascii="Verdana" w:hAnsi="Verdana"/>
          <w:spacing w:val="-4"/>
          <w:sz w:val="18"/>
          <w:szCs w:val="18"/>
          <w:lang w:val="en-GB"/>
        </w:rPr>
        <w:t xml:space="preserve"> MySQL</w:t>
      </w:r>
      <w:r w:rsidR="0079423F">
        <w:rPr>
          <w:rFonts w:ascii="Verdana" w:hAnsi="Verdana"/>
          <w:spacing w:val="-4"/>
          <w:sz w:val="18"/>
          <w:szCs w:val="18"/>
          <w:lang w:val="en-GB"/>
        </w:rPr>
        <w:t>.</w:t>
      </w:r>
    </w:p>
    <w:p w:rsidR="0079423F" w:rsidRPr="001578E0" w:rsidRDefault="0079423F" w:rsidP="004A4BB1">
      <w:pPr>
        <w:numPr>
          <w:ilvl w:val="0"/>
          <w:numId w:val="3"/>
        </w:numPr>
        <w:rPr>
          <w:rFonts w:ascii="Verdana" w:hAnsi="Verdana"/>
          <w:spacing w:val="-4"/>
          <w:sz w:val="18"/>
          <w:szCs w:val="18"/>
          <w:lang w:val="en-GB"/>
        </w:rPr>
      </w:pPr>
      <w:r>
        <w:rPr>
          <w:rFonts w:ascii="Verdana" w:hAnsi="Verdana" w:cs="Arial"/>
          <w:b/>
          <w:spacing w:val="-2"/>
          <w:w w:val="101"/>
          <w:sz w:val="18"/>
          <w:szCs w:val="18"/>
        </w:rPr>
        <w:t>Cloud</w:t>
      </w:r>
      <w:r w:rsidR="00F9264B">
        <w:rPr>
          <w:rFonts w:ascii="Verdana" w:hAnsi="Verdana" w:cs="Arial"/>
          <w:b/>
          <w:spacing w:val="-2"/>
          <w:w w:val="101"/>
          <w:sz w:val="18"/>
          <w:szCs w:val="18"/>
        </w:rPr>
        <w:t>:</w:t>
      </w:r>
      <w:r w:rsidR="00F9264B">
        <w:rPr>
          <w:rFonts w:ascii="Verdana" w:hAnsi="Verdana"/>
          <w:spacing w:val="-4"/>
          <w:sz w:val="18"/>
          <w:szCs w:val="18"/>
          <w:lang w:val="en-GB"/>
        </w:rPr>
        <w:t xml:space="preserve"> VM</w:t>
      </w:r>
      <w:r>
        <w:rPr>
          <w:rFonts w:ascii="Verdana" w:hAnsi="Verdana"/>
          <w:spacing w:val="-4"/>
          <w:sz w:val="18"/>
          <w:szCs w:val="18"/>
          <w:lang w:val="en-GB"/>
        </w:rPr>
        <w:t xml:space="preserve"> Web services.</w:t>
      </w:r>
    </w:p>
    <w:p w:rsidR="004A4BB1" w:rsidRPr="001578E0" w:rsidRDefault="004A4BB1" w:rsidP="004A4BB1">
      <w:pPr>
        <w:numPr>
          <w:ilvl w:val="0"/>
          <w:numId w:val="3"/>
        </w:numPr>
        <w:rPr>
          <w:rFonts w:ascii="Verdana" w:hAnsi="Verdana" w:cs="Arial"/>
          <w:spacing w:val="-2"/>
          <w:w w:val="101"/>
          <w:sz w:val="18"/>
          <w:szCs w:val="18"/>
        </w:rPr>
      </w:pPr>
      <w:r w:rsidRPr="001578E0">
        <w:rPr>
          <w:rFonts w:ascii="Verdana" w:hAnsi="Verdana" w:cs="Arial"/>
          <w:b/>
          <w:spacing w:val="-2"/>
          <w:w w:val="101"/>
          <w:sz w:val="18"/>
          <w:szCs w:val="18"/>
        </w:rPr>
        <w:t>Backup Tools:</w:t>
      </w:r>
      <w:r w:rsidRPr="001578E0">
        <w:rPr>
          <w:rFonts w:ascii="Verdana" w:hAnsi="Verdana" w:cs="Arial"/>
          <w:spacing w:val="-2"/>
          <w:w w:val="101"/>
          <w:sz w:val="18"/>
          <w:szCs w:val="18"/>
        </w:rPr>
        <w:t xml:space="preserve"> DP Express sp2 vision-3.5</w:t>
      </w:r>
    </w:p>
    <w:p w:rsidR="004A4BB1" w:rsidRPr="001578E0" w:rsidRDefault="004A4BB1" w:rsidP="004A4BB1">
      <w:pPr>
        <w:numPr>
          <w:ilvl w:val="0"/>
          <w:numId w:val="3"/>
        </w:numPr>
        <w:rPr>
          <w:rFonts w:ascii="Verdana" w:hAnsi="Verdana" w:cs="Arial"/>
          <w:spacing w:val="-2"/>
          <w:w w:val="101"/>
          <w:sz w:val="18"/>
          <w:szCs w:val="18"/>
        </w:rPr>
      </w:pPr>
      <w:r w:rsidRPr="001578E0">
        <w:rPr>
          <w:rFonts w:ascii="Verdana" w:hAnsi="Verdana" w:cs="Arial"/>
          <w:b/>
          <w:spacing w:val="-2"/>
          <w:w w:val="101"/>
          <w:sz w:val="18"/>
          <w:szCs w:val="18"/>
        </w:rPr>
        <w:t>Network Concepts</w:t>
      </w:r>
      <w:r w:rsidRPr="001578E0">
        <w:rPr>
          <w:rFonts w:ascii="Verdana" w:hAnsi="Verdana" w:cs="Arial"/>
          <w:spacing w:val="-2"/>
          <w:w w:val="101"/>
          <w:sz w:val="18"/>
          <w:szCs w:val="18"/>
        </w:rPr>
        <w:t xml:space="preserve">: </w:t>
      </w:r>
      <w:r w:rsidRPr="001578E0">
        <w:rPr>
          <w:rFonts w:ascii="Verdana" w:hAnsi="Verdana"/>
          <w:spacing w:val="-4"/>
          <w:sz w:val="18"/>
          <w:szCs w:val="18"/>
          <w:lang w:val="en-GB"/>
        </w:rPr>
        <w:t>LAN Configuration &amp; Troubleshooting</w:t>
      </w:r>
      <w:r w:rsidRPr="001578E0">
        <w:rPr>
          <w:rFonts w:ascii="Verdana" w:hAnsi="Verdana" w:cs="Arial"/>
          <w:spacing w:val="-2"/>
          <w:w w:val="101"/>
          <w:sz w:val="18"/>
          <w:szCs w:val="18"/>
        </w:rPr>
        <w:t xml:space="preserve"> </w:t>
      </w:r>
      <w:r w:rsidRPr="001578E0">
        <w:rPr>
          <w:rFonts w:ascii="Verdana" w:hAnsi="Verdana" w:cs="Arial"/>
          <w:spacing w:val="-2"/>
          <w:w w:val="101"/>
          <w:sz w:val="18"/>
          <w:szCs w:val="18"/>
        </w:rPr>
        <w:tab/>
      </w:r>
    </w:p>
    <w:p w:rsidR="004A4BB1" w:rsidRPr="001578E0" w:rsidRDefault="004A4BB1" w:rsidP="004A4BB1">
      <w:pPr>
        <w:numPr>
          <w:ilvl w:val="0"/>
          <w:numId w:val="3"/>
        </w:numPr>
        <w:rPr>
          <w:rFonts w:ascii="Verdana" w:hAnsi="Verdana"/>
          <w:spacing w:val="-4"/>
          <w:sz w:val="18"/>
          <w:szCs w:val="18"/>
          <w:lang w:val="en-GB"/>
        </w:rPr>
      </w:pPr>
      <w:r w:rsidRPr="001578E0">
        <w:rPr>
          <w:rFonts w:ascii="Verdana" w:hAnsi="Verdana" w:cs="Arial"/>
          <w:b/>
          <w:spacing w:val="-2"/>
          <w:w w:val="101"/>
          <w:sz w:val="18"/>
          <w:szCs w:val="18"/>
        </w:rPr>
        <w:t>Other Concepts</w:t>
      </w:r>
      <w:r w:rsidRPr="001578E0">
        <w:rPr>
          <w:rFonts w:ascii="Verdana" w:hAnsi="Verdana" w:cs="Arial"/>
          <w:spacing w:val="-2"/>
          <w:w w:val="101"/>
          <w:sz w:val="18"/>
          <w:szCs w:val="18"/>
        </w:rPr>
        <w:t xml:space="preserve"> : </w:t>
      </w:r>
      <w:r w:rsidRPr="001578E0">
        <w:rPr>
          <w:rFonts w:ascii="Verdana" w:hAnsi="Verdana"/>
          <w:spacing w:val="-4"/>
          <w:sz w:val="18"/>
          <w:szCs w:val="18"/>
          <w:lang w:val="en-GB"/>
        </w:rPr>
        <w:t xml:space="preserve">Computer Organization, PC Maintenance, Software Quality and Testing, </w:t>
      </w:r>
      <w:r>
        <w:rPr>
          <w:rFonts w:ascii="Verdana" w:hAnsi="Verdana"/>
          <w:spacing w:val="-4"/>
          <w:sz w:val="18"/>
          <w:szCs w:val="18"/>
          <w:lang w:val="en-GB"/>
        </w:rPr>
        <w:t xml:space="preserve"> </w:t>
      </w:r>
      <w:r w:rsidRPr="001578E0">
        <w:rPr>
          <w:rFonts w:ascii="Verdana" w:hAnsi="Verdana"/>
          <w:spacing w:val="-4"/>
          <w:sz w:val="18"/>
          <w:szCs w:val="18"/>
          <w:lang w:val="en-GB"/>
        </w:rPr>
        <w:t>Multimedia, Computer Graphics, Software Engineering, data mining &amp; Warehousing.</w:t>
      </w:r>
    </w:p>
    <w:p w:rsidR="004F63AC" w:rsidRPr="000D0F0B" w:rsidRDefault="004A4BB1" w:rsidP="000D0F0B">
      <w:pPr>
        <w:numPr>
          <w:ilvl w:val="0"/>
          <w:numId w:val="3"/>
        </w:numPr>
        <w:tabs>
          <w:tab w:val="left" w:pos="540"/>
          <w:tab w:val="left" w:pos="2880"/>
        </w:tabs>
        <w:suppressAutoHyphens w:val="0"/>
        <w:jc w:val="both"/>
        <w:rPr>
          <w:rFonts w:ascii="Verdana" w:hAnsi="Verdana"/>
          <w:sz w:val="18"/>
          <w:szCs w:val="18"/>
        </w:rPr>
      </w:pPr>
      <w:r w:rsidRPr="00F55924">
        <w:rPr>
          <w:rFonts w:ascii="Verdana" w:hAnsi="Verdana"/>
          <w:b/>
          <w:sz w:val="18"/>
          <w:szCs w:val="18"/>
        </w:rPr>
        <w:t>Ticketing Tools</w:t>
      </w:r>
      <w:r w:rsidRPr="001578E0">
        <w:rPr>
          <w:sz w:val="18"/>
          <w:szCs w:val="18"/>
        </w:rPr>
        <w:t xml:space="preserve">: </w:t>
      </w:r>
      <w:r w:rsidRPr="00F55924">
        <w:rPr>
          <w:rFonts w:ascii="Verdana" w:hAnsi="Verdana"/>
          <w:sz w:val="18"/>
          <w:szCs w:val="18"/>
        </w:rPr>
        <w:t>BMC Remedy</w:t>
      </w:r>
      <w:r w:rsidR="000D0F0B">
        <w:rPr>
          <w:rFonts w:ascii="Verdana" w:hAnsi="Verdana"/>
          <w:sz w:val="18"/>
          <w:szCs w:val="18"/>
        </w:rPr>
        <w:t>.</w:t>
      </w:r>
    </w:p>
    <w:p w:rsidR="004A4BB1" w:rsidRDefault="004C3D30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43600" cy="19050"/>
                <wp:effectExtent l="0" t="3810" r="0" b="0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03B92" id="Rectangle 4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" fillcolor="black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shd w:val="clear" w:color="auto" w:fill="D8D8D8"/>
        <w:jc w:val="center"/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>Educational Overview</w:t>
      </w:r>
    </w:p>
    <w:p w:rsidR="00464C08" w:rsidRDefault="004A4BB1" w:rsidP="004A4BB1">
      <w:pPr>
        <w:tabs>
          <w:tab w:val="left" w:pos="-720"/>
        </w:tabs>
        <w:rPr>
          <w:rFonts w:ascii="Verdana" w:hAnsi="Verdana" w:cs="Tahoma"/>
          <w:b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spacing w:val="-4"/>
          <w:sz w:val="17"/>
          <w:szCs w:val="17"/>
          <w:lang w:val="en-GB"/>
        </w:rPr>
        <w:t xml:space="preserve">      </w:t>
      </w:r>
      <w:r w:rsidR="00464C08" w:rsidRPr="00464C08">
        <w:rPr>
          <w:rFonts w:ascii="Verdana" w:hAnsi="Verdana" w:cs="Tahoma"/>
          <w:b/>
          <w:spacing w:val="-4"/>
          <w:sz w:val="17"/>
          <w:szCs w:val="17"/>
          <w:lang w:val="en-GB"/>
        </w:rPr>
        <w:t>Pursuing MCA from IGNOU University</w:t>
      </w:r>
    </w:p>
    <w:p w:rsidR="004A4BB1" w:rsidRDefault="00464C08" w:rsidP="004A4BB1">
      <w:pPr>
        <w:tabs>
          <w:tab w:val="left" w:pos="-720"/>
        </w:tabs>
        <w:rPr>
          <w:rFonts w:ascii="Verdana" w:hAnsi="Verdana" w:cs="Tahoma"/>
          <w:b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spacing w:val="-4"/>
          <w:sz w:val="17"/>
          <w:szCs w:val="17"/>
          <w:lang w:val="en-GB"/>
        </w:rPr>
        <w:t xml:space="preserve">      </w:t>
      </w:r>
      <w:r w:rsidR="004A4BB1">
        <w:rPr>
          <w:rFonts w:ascii="Verdana" w:hAnsi="Verdana" w:cs="Tahoma"/>
          <w:b/>
          <w:spacing w:val="-4"/>
          <w:sz w:val="17"/>
          <w:szCs w:val="17"/>
          <w:lang w:val="en-GB"/>
        </w:rPr>
        <w:t>2008: Completed BCA from IGNOU University</w:t>
      </w:r>
    </w:p>
    <w:p w:rsidR="004A4BB1" w:rsidRDefault="004A4BB1" w:rsidP="004A4BB1">
      <w:pPr>
        <w:rPr>
          <w:rFonts w:ascii="Cambria" w:hAnsi="Cambria" w:cs="Tahoma"/>
          <w:b/>
          <w:sz w:val="18"/>
          <w:szCs w:val="18"/>
        </w:rPr>
      </w:pPr>
      <w:r>
        <w:rPr>
          <w:rFonts w:ascii="Verdana" w:hAnsi="Verdana" w:cs="Tahoma"/>
          <w:b/>
          <w:spacing w:val="-4"/>
          <w:sz w:val="17"/>
          <w:szCs w:val="17"/>
          <w:lang w:val="en-GB"/>
        </w:rPr>
        <w:t xml:space="preserve">      2003: Completed 12</w:t>
      </w:r>
      <w:r>
        <w:rPr>
          <w:rFonts w:ascii="Verdana" w:hAnsi="Verdana" w:cs="Tahoma"/>
          <w:b/>
          <w:spacing w:val="-4"/>
          <w:sz w:val="17"/>
          <w:szCs w:val="17"/>
          <w:vertAlign w:val="superscript"/>
          <w:lang w:val="en-GB"/>
        </w:rPr>
        <w:t>th</w:t>
      </w:r>
      <w:r>
        <w:rPr>
          <w:rFonts w:ascii="Verdana" w:hAnsi="Verdana" w:cs="Tahoma"/>
          <w:b/>
          <w:spacing w:val="-4"/>
          <w:sz w:val="17"/>
          <w:szCs w:val="17"/>
          <w:lang w:val="en-GB"/>
        </w:rPr>
        <w:t xml:space="preserve"> Jharkhand,</w:t>
      </w:r>
      <w:r>
        <w:rPr>
          <w:rFonts w:ascii="Cambria" w:hAnsi="Cambria" w:cs="Tahoma"/>
          <w:b/>
          <w:sz w:val="18"/>
          <w:szCs w:val="18"/>
        </w:rPr>
        <w:t xml:space="preserve"> Board</w:t>
      </w:r>
    </w:p>
    <w:p w:rsidR="004A4BB1" w:rsidRDefault="004A4BB1" w:rsidP="004A4BB1">
      <w:pPr>
        <w:jc w:val="both"/>
        <w:rPr>
          <w:rFonts w:ascii="Cambria" w:hAnsi="Cambria" w:cs="Tahoma"/>
          <w:b/>
          <w:sz w:val="18"/>
          <w:szCs w:val="18"/>
        </w:rPr>
      </w:pPr>
      <w:r>
        <w:rPr>
          <w:rFonts w:ascii="Verdana" w:hAnsi="Verdana" w:cs="Tahoma"/>
          <w:b/>
          <w:spacing w:val="-4"/>
          <w:sz w:val="17"/>
          <w:szCs w:val="17"/>
          <w:lang w:val="en-GB"/>
        </w:rPr>
        <w:t xml:space="preserve">     2000: Completed Class X from Bokaro</w:t>
      </w:r>
      <w:r>
        <w:rPr>
          <w:rFonts w:ascii="Cambria" w:hAnsi="Cambria" w:cs="Tahoma"/>
          <w:b/>
          <w:sz w:val="18"/>
          <w:szCs w:val="18"/>
        </w:rPr>
        <w:t xml:space="preserve"> High School, Bihar Board</w:t>
      </w:r>
    </w:p>
    <w:p w:rsidR="004A4BB1" w:rsidRDefault="004A4BB1" w:rsidP="004A4BB1">
      <w:pPr>
        <w:rPr>
          <w:rFonts w:ascii="Verdana" w:hAnsi="Verdana" w:cs="Tahoma"/>
          <w:b/>
          <w:spacing w:val="-4"/>
          <w:sz w:val="17"/>
          <w:szCs w:val="17"/>
          <w:lang w:val="en-GB"/>
        </w:rPr>
      </w:pPr>
      <w:r>
        <w:rPr>
          <w:rFonts w:ascii="Cambria" w:hAnsi="Cambria" w:cs="Tahoma"/>
          <w:bCs/>
          <w:noProof/>
          <w:sz w:val="14"/>
          <w:szCs w:val="12"/>
          <w:lang w:val="en-IN" w:eastAsia="en-IN"/>
        </w:rPr>
        <w:drawing>
          <wp:inline distT="0" distB="0" distL="0" distR="0">
            <wp:extent cx="20116800" cy="952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B1" w:rsidRDefault="004C3D30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43600" cy="19050"/>
                <wp:effectExtent l="0" t="3810" r="0" b="0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7E7FE" id="Rectangle 3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" fillcolor="black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shd w:val="clear" w:color="auto" w:fill="D8D8D8"/>
        <w:jc w:val="center"/>
        <w:rPr>
          <w:rFonts w:ascii="Verdana" w:hAnsi="Verdana"/>
          <w:b/>
          <w:spacing w:val="-4"/>
          <w:sz w:val="17"/>
          <w:szCs w:val="17"/>
          <w:lang w:val="en-GB"/>
        </w:rPr>
      </w:pPr>
      <w:r>
        <w:rPr>
          <w:rFonts w:ascii="Verdana" w:hAnsi="Verdana"/>
          <w:b/>
          <w:spacing w:val="-4"/>
          <w:sz w:val="17"/>
          <w:szCs w:val="17"/>
          <w:lang w:val="en-GB"/>
        </w:rPr>
        <w:t>Personal Vitae</w:t>
      </w:r>
    </w:p>
    <w:p w:rsidR="000D0F0B" w:rsidRDefault="000D0F0B" w:rsidP="004A4BB1">
      <w:pPr>
        <w:tabs>
          <w:tab w:val="left" w:pos="-720"/>
        </w:tabs>
        <w:spacing w:line="360" w:lineRule="auto"/>
        <w:ind w:left="418"/>
        <w:rPr>
          <w:rFonts w:ascii="Verdana" w:hAnsi="Verdana" w:cs="Tahoma"/>
          <w:b/>
          <w:bCs/>
          <w:spacing w:val="-4"/>
          <w:sz w:val="17"/>
          <w:szCs w:val="17"/>
          <w:lang w:val="en-GB"/>
        </w:rPr>
      </w:pPr>
    </w:p>
    <w:p w:rsidR="004A4BB1" w:rsidRDefault="004A4BB1" w:rsidP="004A4BB1">
      <w:pPr>
        <w:tabs>
          <w:tab w:val="left" w:pos="-720"/>
        </w:tabs>
        <w:spacing w:line="360" w:lineRule="auto"/>
        <w:ind w:left="418"/>
        <w:rPr>
          <w:rFonts w:ascii="Verdana" w:hAnsi="Verdana" w:cs="Tahoma"/>
          <w:bCs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>Date of Birth</w:t>
      </w: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ab/>
        <w:t xml:space="preserve">: 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>2 Dec 1984</w:t>
      </w:r>
    </w:p>
    <w:p w:rsidR="004A4BB1" w:rsidRDefault="004A4BB1" w:rsidP="004A4BB1">
      <w:pPr>
        <w:tabs>
          <w:tab w:val="left" w:pos="-720"/>
        </w:tabs>
        <w:spacing w:line="360" w:lineRule="auto"/>
        <w:ind w:left="418"/>
        <w:rPr>
          <w:rFonts w:ascii="Verdana" w:hAnsi="Verdana" w:cs="Tahoma"/>
          <w:bCs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>Nationality</w:t>
      </w: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ab/>
      </w: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ab/>
        <w:t xml:space="preserve">: 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>Indian</w:t>
      </w:r>
    </w:p>
    <w:p w:rsidR="004A4BB1" w:rsidRDefault="000D0F0B" w:rsidP="004A4BB1">
      <w:pPr>
        <w:tabs>
          <w:tab w:val="left" w:pos="-720"/>
        </w:tabs>
        <w:spacing w:line="360" w:lineRule="auto"/>
        <w:ind w:left="418"/>
        <w:rPr>
          <w:rFonts w:ascii="Verdana" w:hAnsi="Verdana" w:cs="Tahoma"/>
          <w:bCs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>Marital</w:t>
      </w:r>
      <w:r w:rsidR="004A4BB1"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 xml:space="preserve"> status</w:t>
      </w:r>
      <w:r w:rsidR="004A4BB1"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ab/>
        <w:t xml:space="preserve">: 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>Married</w:t>
      </w:r>
    </w:p>
    <w:p w:rsidR="004A4BB1" w:rsidRDefault="004A4BB1" w:rsidP="004A4BB1">
      <w:pPr>
        <w:tabs>
          <w:tab w:val="left" w:pos="-720"/>
        </w:tabs>
        <w:spacing w:line="360" w:lineRule="auto"/>
        <w:ind w:left="418"/>
        <w:rPr>
          <w:rFonts w:ascii="Verdana" w:hAnsi="Verdana" w:cs="Tahoma"/>
          <w:bCs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>Languages known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ab/>
      </w: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>: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 xml:space="preserve"> English(R/S/W), Hindi(R/S/W)</w:t>
      </w:r>
    </w:p>
    <w:p w:rsidR="004A4BB1" w:rsidRDefault="004A4BB1" w:rsidP="004A4BB1">
      <w:pPr>
        <w:tabs>
          <w:tab w:val="left" w:pos="-720"/>
        </w:tabs>
        <w:spacing w:line="360" w:lineRule="auto"/>
        <w:ind w:left="418"/>
        <w:rPr>
          <w:rFonts w:ascii="Verdana" w:hAnsi="Verdana" w:cs="Tahoma"/>
          <w:bCs/>
          <w:spacing w:val="-4"/>
          <w:sz w:val="17"/>
          <w:szCs w:val="17"/>
          <w:lang w:val="en-GB"/>
        </w:rPr>
      </w:pP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 xml:space="preserve">Interests 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 xml:space="preserve">  </w:t>
      </w:r>
      <w:r>
        <w:rPr>
          <w:rFonts w:ascii="Verdana" w:hAnsi="Verdana" w:cs="Tahoma"/>
          <w:b/>
          <w:bCs/>
          <w:spacing w:val="-4"/>
          <w:sz w:val="17"/>
          <w:szCs w:val="17"/>
          <w:lang w:val="en-GB"/>
        </w:rPr>
        <w:t>:</w:t>
      </w:r>
      <w:r>
        <w:rPr>
          <w:rFonts w:ascii="Verdana" w:hAnsi="Verdana" w:cs="Tahoma"/>
          <w:bCs/>
          <w:color w:val="FF0000"/>
          <w:spacing w:val="-4"/>
          <w:sz w:val="17"/>
          <w:szCs w:val="17"/>
          <w:lang w:val="en-GB"/>
        </w:rPr>
        <w:t xml:space="preserve"> </w:t>
      </w:r>
      <w:r>
        <w:rPr>
          <w:rFonts w:ascii="Verdana" w:hAnsi="Verdana" w:cs="Tahoma"/>
          <w:bCs/>
          <w:spacing w:val="-4"/>
          <w:sz w:val="17"/>
          <w:szCs w:val="17"/>
          <w:lang w:val="en-GB"/>
        </w:rPr>
        <w:t>Learning new technologies, surfing net, redefining thoughts &amp; knowledge as per the current scenario in the field of information technology, acquiring, rebuilding &amp; revising all the development tools from intermediate level to expert level.</w:t>
      </w:r>
    </w:p>
    <w:p w:rsidR="004A4BB1" w:rsidRDefault="004C3D30" w:rsidP="004A4BB1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4445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310BD" id="Rectangle 2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" fillcolor="black" stroked="f">
                <v:stroke joinstyle="round"/>
                <w10:anchorlock/>
              </v:rect>
            </w:pict>
          </mc:Fallback>
        </mc:AlternateContent>
      </w:r>
    </w:p>
    <w:p w:rsidR="004A4BB1" w:rsidRDefault="004A4BB1" w:rsidP="004A4BB1">
      <w:pPr>
        <w:spacing w:before="40"/>
      </w:pPr>
    </w:p>
    <w:p w:rsidR="004A4BB1" w:rsidRDefault="004A4BB1" w:rsidP="004A4BB1">
      <w:pPr>
        <w:tabs>
          <w:tab w:val="left" w:pos="540"/>
        </w:tabs>
        <w:suppressAutoHyphens w:val="0"/>
        <w:jc w:val="both"/>
        <w:rPr>
          <w:sz w:val="22"/>
          <w:szCs w:val="22"/>
        </w:rPr>
      </w:pP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4A4BB1" w:rsidRDefault="004A4BB1" w:rsidP="004A4BB1">
      <w:pPr>
        <w:rPr>
          <w:rFonts w:ascii="Verdana" w:hAnsi="Verdana"/>
          <w:b/>
          <w:spacing w:val="-4"/>
          <w:sz w:val="17"/>
          <w:szCs w:val="17"/>
          <w:lang w:val="en-GB"/>
        </w:rPr>
      </w:pPr>
    </w:p>
    <w:p w:rsidR="00010D77" w:rsidRDefault="00AB1D15"/>
    <w:sectPr w:rsidR="00010D77" w:rsidSect="00DB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D15" w:rsidRDefault="00AB1D15" w:rsidP="00464C08">
      <w:r>
        <w:separator/>
      </w:r>
    </w:p>
  </w:endnote>
  <w:endnote w:type="continuationSeparator" w:id="0">
    <w:p w:rsidR="00AB1D15" w:rsidRDefault="00AB1D15" w:rsidP="0046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D15" w:rsidRDefault="00AB1D15" w:rsidP="00464C08">
      <w:r>
        <w:separator/>
      </w:r>
    </w:p>
  </w:footnote>
  <w:footnote w:type="continuationSeparator" w:id="0">
    <w:p w:rsidR="00AB1D15" w:rsidRDefault="00AB1D15" w:rsidP="00464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1CC206A2"/>
    <w:multiLevelType w:val="hybridMultilevel"/>
    <w:tmpl w:val="CFACA6A2"/>
    <w:lvl w:ilvl="0" w:tplc="380236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2D05"/>
    <w:multiLevelType w:val="hybridMultilevel"/>
    <w:tmpl w:val="874A9E9A"/>
    <w:lvl w:ilvl="0" w:tplc="38023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83646"/>
    <w:multiLevelType w:val="hybridMultilevel"/>
    <w:tmpl w:val="B8B8ED8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724174E6"/>
    <w:multiLevelType w:val="hybridMultilevel"/>
    <w:tmpl w:val="C3A413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B1"/>
    <w:rsid w:val="00012892"/>
    <w:rsid w:val="00024014"/>
    <w:rsid w:val="0002442E"/>
    <w:rsid w:val="00046397"/>
    <w:rsid w:val="000651E6"/>
    <w:rsid w:val="00082FF9"/>
    <w:rsid w:val="000A42B4"/>
    <w:rsid w:val="000A6CC0"/>
    <w:rsid w:val="000D0F0B"/>
    <w:rsid w:val="000E67B0"/>
    <w:rsid w:val="000F4EBB"/>
    <w:rsid w:val="00135259"/>
    <w:rsid w:val="00160B24"/>
    <w:rsid w:val="001B1AF5"/>
    <w:rsid w:val="001E5754"/>
    <w:rsid w:val="001E6970"/>
    <w:rsid w:val="002208A7"/>
    <w:rsid w:val="002221F5"/>
    <w:rsid w:val="00244735"/>
    <w:rsid w:val="00245062"/>
    <w:rsid w:val="002B2474"/>
    <w:rsid w:val="003D4E97"/>
    <w:rsid w:val="00403C05"/>
    <w:rsid w:val="0040533C"/>
    <w:rsid w:val="0045010F"/>
    <w:rsid w:val="00456B5E"/>
    <w:rsid w:val="00464459"/>
    <w:rsid w:val="00464C08"/>
    <w:rsid w:val="00474836"/>
    <w:rsid w:val="0047754D"/>
    <w:rsid w:val="004A4BB1"/>
    <w:rsid w:val="004C3D30"/>
    <w:rsid w:val="004D715B"/>
    <w:rsid w:val="004F3E13"/>
    <w:rsid w:val="004F4B27"/>
    <w:rsid w:val="004F63AC"/>
    <w:rsid w:val="005349EC"/>
    <w:rsid w:val="00552CA7"/>
    <w:rsid w:val="00556059"/>
    <w:rsid w:val="00556095"/>
    <w:rsid w:val="005661EE"/>
    <w:rsid w:val="00596405"/>
    <w:rsid w:val="005D394E"/>
    <w:rsid w:val="0061214C"/>
    <w:rsid w:val="00626143"/>
    <w:rsid w:val="00635EA5"/>
    <w:rsid w:val="00653A83"/>
    <w:rsid w:val="00673597"/>
    <w:rsid w:val="006C361B"/>
    <w:rsid w:val="006D38FC"/>
    <w:rsid w:val="006E08A0"/>
    <w:rsid w:val="0075285C"/>
    <w:rsid w:val="00761512"/>
    <w:rsid w:val="0076640F"/>
    <w:rsid w:val="0077458E"/>
    <w:rsid w:val="007750EE"/>
    <w:rsid w:val="007817FA"/>
    <w:rsid w:val="0079085A"/>
    <w:rsid w:val="0079423F"/>
    <w:rsid w:val="007A0A87"/>
    <w:rsid w:val="008031F3"/>
    <w:rsid w:val="008068F2"/>
    <w:rsid w:val="0082041A"/>
    <w:rsid w:val="0082780D"/>
    <w:rsid w:val="00850A89"/>
    <w:rsid w:val="00870B37"/>
    <w:rsid w:val="008A2D26"/>
    <w:rsid w:val="008A50C6"/>
    <w:rsid w:val="008E0ED5"/>
    <w:rsid w:val="00921A5E"/>
    <w:rsid w:val="009473CC"/>
    <w:rsid w:val="009768CA"/>
    <w:rsid w:val="0099580A"/>
    <w:rsid w:val="009B0741"/>
    <w:rsid w:val="009D7B83"/>
    <w:rsid w:val="009F2C45"/>
    <w:rsid w:val="00A008FC"/>
    <w:rsid w:val="00A01126"/>
    <w:rsid w:val="00A24161"/>
    <w:rsid w:val="00A6329E"/>
    <w:rsid w:val="00A70D9C"/>
    <w:rsid w:val="00AB00D6"/>
    <w:rsid w:val="00AB1D15"/>
    <w:rsid w:val="00AB5004"/>
    <w:rsid w:val="00AF19D9"/>
    <w:rsid w:val="00B01587"/>
    <w:rsid w:val="00B125DF"/>
    <w:rsid w:val="00B2602F"/>
    <w:rsid w:val="00B438E3"/>
    <w:rsid w:val="00BD47D3"/>
    <w:rsid w:val="00C00172"/>
    <w:rsid w:val="00C0172D"/>
    <w:rsid w:val="00C10C8C"/>
    <w:rsid w:val="00C22236"/>
    <w:rsid w:val="00C307B3"/>
    <w:rsid w:val="00C32C6B"/>
    <w:rsid w:val="00CB1BD9"/>
    <w:rsid w:val="00D22C73"/>
    <w:rsid w:val="00D45B70"/>
    <w:rsid w:val="00D47423"/>
    <w:rsid w:val="00D5179B"/>
    <w:rsid w:val="00D67B37"/>
    <w:rsid w:val="00DB7648"/>
    <w:rsid w:val="00DD1A00"/>
    <w:rsid w:val="00DD53ED"/>
    <w:rsid w:val="00E44A4B"/>
    <w:rsid w:val="00E85139"/>
    <w:rsid w:val="00F24B03"/>
    <w:rsid w:val="00F60B8F"/>
    <w:rsid w:val="00F87468"/>
    <w:rsid w:val="00F9264B"/>
    <w:rsid w:val="00F97C22"/>
    <w:rsid w:val="00FA2520"/>
    <w:rsid w:val="00FA3034"/>
    <w:rsid w:val="00FB40D8"/>
    <w:rsid w:val="00FC485F"/>
    <w:rsid w:val="00FC5229"/>
    <w:rsid w:val="00FC53D1"/>
    <w:rsid w:val="00FC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1ADF9-3EB1-4D0B-A942-C482177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B1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A4BB1"/>
    <w:pPr>
      <w:keepNext/>
      <w:numPr>
        <w:numId w:val="1"/>
      </w:numPr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BB1"/>
    <w:rPr>
      <w:rFonts w:ascii="Times New Roman" w:eastAsia="Times New Roman" w:hAnsi="Times New Roman" w:cs="Calibri"/>
      <w:b/>
      <w:sz w:val="32"/>
      <w:szCs w:val="20"/>
      <w:lang w:eastAsia="ar-SA"/>
    </w:rPr>
  </w:style>
  <w:style w:type="paragraph" w:styleId="List">
    <w:name w:val="List"/>
    <w:basedOn w:val="Normal"/>
    <w:rsid w:val="004A4BB1"/>
    <w:pPr>
      <w:ind w:left="360" w:hanging="360"/>
    </w:pPr>
  </w:style>
  <w:style w:type="paragraph" w:customStyle="1" w:styleId="Normal0">
    <w:name w:val="[Normal]"/>
    <w:rsid w:val="004A4BB1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4A4BB1"/>
    <w:pPr>
      <w:ind w:left="720"/>
    </w:pPr>
  </w:style>
  <w:style w:type="character" w:customStyle="1" w:styleId="apple-converted-space">
    <w:name w:val="apple-converted-space"/>
    <w:basedOn w:val="DefaultParagraphFont"/>
    <w:rsid w:val="004A4BB1"/>
  </w:style>
  <w:style w:type="paragraph" w:styleId="BalloonText">
    <w:name w:val="Balloon Text"/>
    <w:basedOn w:val="Normal"/>
    <w:link w:val="BalloonTextChar"/>
    <w:uiPriority w:val="99"/>
    <w:semiHidden/>
    <w:unhideWhenUsed/>
    <w:rsid w:val="004A4B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1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46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C08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6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C08"/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Ravi Singh</cp:lastModifiedBy>
  <cp:revision>4</cp:revision>
  <dcterms:created xsi:type="dcterms:W3CDTF">2017-06-13T07:55:00Z</dcterms:created>
  <dcterms:modified xsi:type="dcterms:W3CDTF">2017-06-13T09:31:00Z</dcterms:modified>
</cp:coreProperties>
</file>